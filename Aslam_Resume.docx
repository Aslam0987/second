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319BC" w:rsidRPr="00F9589D" w:rsidRDefault="002D0B34" w:rsidP="004A5B16">
      <w:pPr>
        <w:tabs>
          <w:tab w:val="left" w:pos="3030"/>
        </w:tabs>
        <w:jc w:val="both"/>
        <w:rPr>
          <w:rFonts w:asciiTheme="minorHAnsi" w:hAnsiTheme="minorHAnsi" w:cstheme="minorHAnsi"/>
          <w:b/>
          <w:bCs/>
          <w:sz w:val="24"/>
          <w:szCs w:val="24"/>
        </w:rPr>
      </w:pPr>
      <w:bookmarkStart w:id="0" w:name="_GoBack"/>
      <w:bookmarkEnd w:id="0"/>
      <w:r>
        <w:rPr>
          <w:rFonts w:asciiTheme="minorHAnsi" w:hAnsiTheme="minorHAnsi" w:cstheme="minorHAnsi"/>
          <w:b/>
          <w:bCs/>
          <w:smallCaps/>
          <w:sz w:val="32"/>
          <w:szCs w:val="32"/>
        </w:rPr>
        <w:t xml:space="preserve">Aslam                                                                                                    </w:t>
      </w:r>
      <w:r w:rsidR="007B45B2">
        <w:rPr>
          <w:rFonts w:asciiTheme="minorHAnsi" w:hAnsiTheme="minorHAnsi" w:cstheme="minorHAnsi"/>
          <w:b/>
          <w:bCs/>
          <w:sz w:val="24"/>
          <w:szCs w:val="24"/>
        </w:rPr>
        <w:t>Email:syedaslam457@gmail.com</w:t>
      </w:r>
    </w:p>
    <w:p w:rsidR="009319BC" w:rsidRPr="00F9589D" w:rsidRDefault="009319BC" w:rsidP="004A5B16">
      <w:pPr>
        <w:tabs>
          <w:tab w:val="left" w:pos="3030"/>
        </w:tabs>
        <w:jc w:val="both"/>
        <w:rPr>
          <w:rFonts w:asciiTheme="minorHAnsi" w:hAnsiTheme="minorHAnsi" w:cstheme="minorHAnsi"/>
          <w:b/>
          <w:bCs/>
          <w:sz w:val="24"/>
          <w:szCs w:val="24"/>
        </w:rPr>
      </w:pPr>
      <w:r w:rsidRPr="00F9589D">
        <w:rPr>
          <w:rFonts w:asciiTheme="minorHAnsi" w:hAnsiTheme="minorHAnsi" w:cstheme="minorHAnsi"/>
          <w:b/>
          <w:bCs/>
          <w:sz w:val="24"/>
          <w:szCs w:val="24"/>
        </w:rPr>
        <w:t xml:space="preserve">                                                                           </w:t>
      </w:r>
      <w:r w:rsidR="00452D2C" w:rsidRPr="00F9589D">
        <w:rPr>
          <w:rFonts w:asciiTheme="minorHAnsi" w:hAnsiTheme="minorHAnsi" w:cstheme="minorHAnsi"/>
          <w:b/>
          <w:bCs/>
          <w:sz w:val="24"/>
          <w:szCs w:val="24"/>
        </w:rPr>
        <w:t xml:space="preserve">              </w:t>
      </w:r>
      <w:r w:rsidR="004A5B16">
        <w:rPr>
          <w:rFonts w:asciiTheme="minorHAnsi" w:hAnsiTheme="minorHAnsi" w:cstheme="minorHAnsi"/>
          <w:b/>
          <w:bCs/>
          <w:sz w:val="24"/>
          <w:szCs w:val="24"/>
        </w:rPr>
        <w:t xml:space="preserve">               </w:t>
      </w:r>
      <w:r w:rsidR="00452D2C" w:rsidRPr="00F9589D">
        <w:rPr>
          <w:rFonts w:asciiTheme="minorHAnsi" w:hAnsiTheme="minorHAnsi" w:cstheme="minorHAnsi"/>
          <w:b/>
          <w:bCs/>
          <w:sz w:val="24"/>
          <w:szCs w:val="24"/>
        </w:rPr>
        <w:t xml:space="preserve">     </w:t>
      </w:r>
      <w:r w:rsidR="002C1DBA" w:rsidRPr="00F9589D">
        <w:rPr>
          <w:rFonts w:asciiTheme="minorHAnsi" w:hAnsiTheme="minorHAnsi" w:cstheme="minorHAnsi"/>
          <w:b/>
          <w:bCs/>
          <w:sz w:val="24"/>
          <w:szCs w:val="24"/>
        </w:rPr>
        <w:t xml:space="preserve">   </w:t>
      </w:r>
      <w:r w:rsidR="005D2AEC" w:rsidRPr="00F9589D">
        <w:rPr>
          <w:rFonts w:asciiTheme="minorHAnsi" w:hAnsiTheme="minorHAnsi" w:cstheme="minorHAnsi"/>
          <w:b/>
          <w:bCs/>
          <w:sz w:val="24"/>
          <w:szCs w:val="24"/>
        </w:rPr>
        <w:t xml:space="preserve"> </w:t>
      </w:r>
      <w:r w:rsidR="001C5F56">
        <w:rPr>
          <w:rFonts w:asciiTheme="minorHAnsi" w:hAnsiTheme="minorHAnsi" w:cstheme="minorHAnsi"/>
          <w:b/>
          <w:bCs/>
          <w:sz w:val="24"/>
          <w:szCs w:val="24"/>
        </w:rPr>
        <w:t xml:space="preserve"> </w:t>
      </w:r>
      <w:r w:rsidR="005D2AEC" w:rsidRPr="00F9589D">
        <w:rPr>
          <w:rFonts w:asciiTheme="minorHAnsi" w:hAnsiTheme="minorHAnsi" w:cstheme="minorHAnsi"/>
          <w:b/>
          <w:bCs/>
          <w:sz w:val="24"/>
          <w:szCs w:val="24"/>
        </w:rPr>
        <w:t>Mobile</w:t>
      </w:r>
      <w:r w:rsidR="00A902FB" w:rsidRPr="00F9589D">
        <w:rPr>
          <w:rFonts w:asciiTheme="minorHAnsi" w:hAnsiTheme="minorHAnsi" w:cstheme="minorHAnsi"/>
          <w:b/>
          <w:bCs/>
          <w:sz w:val="24"/>
          <w:szCs w:val="24"/>
        </w:rPr>
        <w:t xml:space="preserve">: </w:t>
      </w:r>
      <w:r w:rsidRPr="00F9589D">
        <w:rPr>
          <w:rFonts w:asciiTheme="minorHAnsi" w:hAnsiTheme="minorHAnsi" w:cstheme="minorHAnsi"/>
          <w:b/>
          <w:bCs/>
          <w:sz w:val="24"/>
          <w:szCs w:val="24"/>
        </w:rPr>
        <w:t xml:space="preserve"> </w:t>
      </w:r>
      <w:r w:rsidR="007B45B2">
        <w:rPr>
          <w:rFonts w:asciiTheme="minorHAnsi" w:hAnsiTheme="minorHAnsi" w:cstheme="minorHAnsi"/>
          <w:b/>
          <w:bCs/>
          <w:sz w:val="24"/>
          <w:szCs w:val="24"/>
        </w:rPr>
        <w:t>91-8328625783</w:t>
      </w:r>
    </w:p>
    <w:p w:rsidR="00E26778" w:rsidRPr="00F9589D" w:rsidRDefault="00E26778" w:rsidP="00E26778">
      <w:pPr>
        <w:jc w:val="both"/>
        <w:rPr>
          <w:rStyle w:val="a"/>
          <w:rFonts w:asciiTheme="minorHAnsi" w:hAnsiTheme="minorHAnsi" w:cstheme="minorHAnsi"/>
          <w:b/>
          <w:sz w:val="6"/>
          <w:szCs w:val="6"/>
        </w:rPr>
      </w:pPr>
      <w:r w:rsidRPr="00F9589D">
        <w:rPr>
          <w:rFonts w:asciiTheme="minorHAnsi" w:hAnsiTheme="minorHAnsi" w:cstheme="minorHAnsi"/>
          <w:b/>
          <w:noProof/>
          <w:sz w:val="6"/>
          <w:szCs w:val="6"/>
          <w:lang w:val="en-GB" w:eastAsia="en-GB"/>
        </w:rPr>
        <w:drawing>
          <wp:inline distT="0" distB="0" distL="0" distR="0">
            <wp:extent cx="6572250" cy="476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9319BC" w:rsidRPr="00F9589D" w:rsidRDefault="009319BC" w:rsidP="00826E6A">
      <w:pPr>
        <w:jc w:val="both"/>
        <w:rPr>
          <w:rFonts w:asciiTheme="minorHAnsi" w:hAnsiTheme="minorHAnsi" w:cstheme="minorHAnsi"/>
          <w:sz w:val="24"/>
          <w:szCs w:val="24"/>
        </w:rPr>
      </w:pPr>
      <w:r w:rsidRPr="00F9589D">
        <w:rPr>
          <w:rFonts w:asciiTheme="minorHAnsi" w:hAnsiTheme="minorHAnsi" w:cstheme="minorHAnsi"/>
          <w:b/>
          <w:color w:val="000000"/>
          <w:spacing w:val="-11"/>
          <w:sz w:val="24"/>
          <w:szCs w:val="24"/>
        </w:rPr>
        <w:t>Career Objective</w:t>
      </w:r>
    </w:p>
    <w:p w:rsidR="009319BC" w:rsidRPr="00F9589D" w:rsidRDefault="0009717B">
      <w:pPr>
        <w:widowControl/>
        <w:suppressAutoHyphens w:val="0"/>
        <w:overflowPunct/>
        <w:autoSpaceDE/>
        <w:jc w:val="both"/>
        <w:rPr>
          <w:rFonts w:asciiTheme="minorHAnsi" w:hAnsiTheme="minorHAnsi" w:cstheme="minorHAnsi"/>
          <w:color w:val="000000"/>
          <w:spacing w:val="-11"/>
          <w:sz w:val="6"/>
          <w:szCs w:val="6"/>
        </w:rPr>
      </w:pPr>
      <w:r w:rsidRPr="00F9589D">
        <w:rPr>
          <w:rFonts w:asciiTheme="minorHAnsi" w:hAnsiTheme="minorHAnsi" w:cstheme="minorHAnsi"/>
          <w:noProof/>
          <w:sz w:val="6"/>
          <w:szCs w:val="6"/>
          <w:lang w:val="en-GB" w:eastAsia="en-GB"/>
        </w:rPr>
        <w:drawing>
          <wp:inline distT="0" distB="0" distL="0" distR="0">
            <wp:extent cx="6572250" cy="4762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A2712D" w:rsidRPr="00A2712D" w:rsidRDefault="00A2712D" w:rsidP="004E228C">
      <w:pPr>
        <w:widowControl/>
        <w:suppressAutoHyphens w:val="0"/>
        <w:overflowPunct/>
        <w:autoSpaceDE/>
        <w:jc w:val="both"/>
        <w:rPr>
          <w:rFonts w:ascii="Arial" w:hAnsi="Arial" w:cs="Arial"/>
          <w:color w:val="222222"/>
          <w:kern w:val="0"/>
          <w:sz w:val="24"/>
          <w:szCs w:val="24"/>
          <w:lang w:val="en-IN" w:eastAsia="en-IN"/>
        </w:rPr>
      </w:pPr>
      <w:r w:rsidRPr="00A2712D">
        <w:rPr>
          <w:rFonts w:ascii="Calibri" w:hAnsi="Calibri" w:cs="Calibri"/>
          <w:color w:val="000000"/>
          <w:kern w:val="0"/>
          <w:sz w:val="24"/>
          <w:szCs w:val="24"/>
          <w:lang w:eastAsia="en-IN"/>
        </w:rPr>
        <w:t>Seeking a challenging and rewarding position as a Senior Software Testing Engineer, with a strong will prosper in any assigned duties and passion for quickly learning and adjusting to new environments and technologies.</w:t>
      </w:r>
    </w:p>
    <w:p w:rsidR="009319BC" w:rsidRPr="00F9589D" w:rsidRDefault="009319BC" w:rsidP="004E228C">
      <w:pPr>
        <w:jc w:val="both"/>
        <w:rPr>
          <w:rStyle w:val="a"/>
          <w:rFonts w:asciiTheme="minorHAnsi" w:hAnsiTheme="minorHAnsi" w:cstheme="minorHAnsi"/>
          <w:b/>
          <w:sz w:val="6"/>
          <w:szCs w:val="6"/>
        </w:rPr>
      </w:pPr>
      <w:r w:rsidRPr="00F9589D">
        <w:rPr>
          <w:rStyle w:val="a"/>
          <w:rFonts w:asciiTheme="minorHAnsi" w:hAnsiTheme="minorHAnsi" w:cstheme="minorHAnsi"/>
          <w:b/>
          <w:sz w:val="24"/>
          <w:szCs w:val="24"/>
        </w:rPr>
        <w:t>Summary</w:t>
      </w:r>
      <w:r w:rsidR="0009717B" w:rsidRPr="00F9589D">
        <w:rPr>
          <w:rFonts w:asciiTheme="minorHAnsi" w:hAnsiTheme="minorHAnsi" w:cstheme="minorHAnsi"/>
          <w:b/>
          <w:noProof/>
          <w:sz w:val="6"/>
          <w:szCs w:val="6"/>
          <w:lang w:val="en-GB" w:eastAsia="en-GB"/>
        </w:rPr>
        <w:drawing>
          <wp:inline distT="0" distB="0" distL="0" distR="0" wp14:anchorId="2C81BE41" wp14:editId="086C869A">
            <wp:extent cx="6572250" cy="47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FB6C0B" w:rsidRPr="00AB077E" w:rsidRDefault="00AB07A4"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Having 3</w:t>
      </w:r>
      <w:r w:rsidR="00013A74">
        <w:rPr>
          <w:rFonts w:ascii="Calibri" w:hAnsi="Calibri" w:cs="Calibri"/>
          <w:color w:val="000000"/>
          <w:kern w:val="0"/>
          <w:sz w:val="24"/>
          <w:szCs w:val="24"/>
          <w:lang w:eastAsia="en-IN"/>
        </w:rPr>
        <w:t>.2</w:t>
      </w:r>
      <w:r w:rsidR="00FB6C0B" w:rsidRPr="00AB077E">
        <w:rPr>
          <w:rFonts w:ascii="Calibri" w:hAnsi="Calibri" w:cs="Calibri"/>
          <w:color w:val="000000"/>
          <w:kern w:val="0"/>
          <w:sz w:val="24"/>
          <w:szCs w:val="24"/>
          <w:lang w:eastAsia="en-IN"/>
        </w:rPr>
        <w:t xml:space="preserve"> years of hands on experience in </w:t>
      </w:r>
      <w:r w:rsidR="004A5B16" w:rsidRPr="00AB077E">
        <w:rPr>
          <w:rFonts w:ascii="Calibri" w:hAnsi="Calibri" w:cs="Calibri"/>
          <w:color w:val="000000"/>
          <w:kern w:val="0"/>
          <w:sz w:val="24"/>
          <w:szCs w:val="24"/>
          <w:lang w:eastAsia="en-IN"/>
        </w:rPr>
        <w:t>Software Testing</w:t>
      </w:r>
      <w:r w:rsidR="007B45B2" w:rsidRPr="00AB077E">
        <w:rPr>
          <w:rFonts w:ascii="Calibri" w:hAnsi="Calibri" w:cs="Calibri"/>
          <w:color w:val="000000"/>
          <w:kern w:val="0"/>
          <w:sz w:val="24"/>
          <w:szCs w:val="24"/>
          <w:lang w:eastAsia="en-IN"/>
        </w:rPr>
        <w:t xml:space="preserve"> including Manual and Automation</w:t>
      </w:r>
    </w:p>
    <w:p w:rsidR="00D632C1" w:rsidRPr="00AB077E" w:rsidRDefault="00D632C1"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Well acquainted with Software Development Life Cycle (SDLC) and Software Testing Life Cycle (STLC).</w:t>
      </w:r>
    </w:p>
    <w:p w:rsidR="00152712" w:rsidRPr="00AB077E" w:rsidRDefault="00D632C1"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Performed Smoke Testing, Functional Testing, Integration Testing, System </w:t>
      </w:r>
      <w:r w:rsidR="00152712" w:rsidRPr="00AB077E">
        <w:rPr>
          <w:rFonts w:ascii="Calibri" w:hAnsi="Calibri" w:cs="Calibri"/>
          <w:color w:val="000000"/>
          <w:kern w:val="0"/>
          <w:sz w:val="24"/>
          <w:szCs w:val="24"/>
          <w:lang w:eastAsia="en-IN"/>
        </w:rPr>
        <w:t>Testing.</w:t>
      </w:r>
    </w:p>
    <w:p w:rsidR="007B45B2" w:rsidRPr="00AB077E" w:rsidRDefault="0015271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Performed Regression Testing and </w:t>
      </w:r>
      <w:r w:rsidR="00D632C1" w:rsidRPr="00AB077E">
        <w:rPr>
          <w:rFonts w:ascii="Calibri" w:hAnsi="Calibri" w:cs="Calibri"/>
          <w:color w:val="000000"/>
          <w:kern w:val="0"/>
          <w:sz w:val="24"/>
          <w:szCs w:val="24"/>
          <w:lang w:eastAsia="en-IN"/>
        </w:rPr>
        <w:t>Compatib</w:t>
      </w:r>
      <w:r w:rsidR="007B45B2" w:rsidRPr="00AB077E">
        <w:rPr>
          <w:rFonts w:ascii="Calibri" w:hAnsi="Calibri" w:cs="Calibri"/>
          <w:color w:val="000000"/>
          <w:kern w:val="0"/>
          <w:sz w:val="24"/>
          <w:szCs w:val="24"/>
          <w:lang w:eastAsia="en-IN"/>
        </w:rPr>
        <w:t>ility Testing.</w:t>
      </w:r>
    </w:p>
    <w:p w:rsidR="007B45B2" w:rsidRPr="00AB077E" w:rsidRDefault="007B45B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Good in writing Xpath expression</w:t>
      </w:r>
    </w:p>
    <w:p w:rsidR="007B45B2" w:rsidRDefault="009350C2" w:rsidP="004E228C">
      <w:pPr>
        <w:numPr>
          <w:ilvl w:val="0"/>
          <w:numId w:val="7"/>
        </w:numPr>
        <w:jc w:val="both"/>
        <w:rPr>
          <w:rFonts w:ascii="Calibri" w:hAnsi="Calibri" w:cs="Calibri"/>
          <w:color w:val="000000"/>
          <w:kern w:val="0"/>
          <w:sz w:val="24"/>
          <w:szCs w:val="24"/>
          <w:lang w:eastAsia="en-IN"/>
        </w:rPr>
      </w:pPr>
      <w:r>
        <w:rPr>
          <w:rFonts w:ascii="Calibri" w:hAnsi="Calibri" w:cs="Calibri"/>
          <w:color w:val="000000"/>
          <w:kern w:val="0"/>
          <w:sz w:val="24"/>
          <w:szCs w:val="24"/>
          <w:lang w:eastAsia="en-IN"/>
        </w:rPr>
        <w:t xml:space="preserve">Experience in </w:t>
      </w:r>
      <w:r w:rsidR="004B1F1A">
        <w:rPr>
          <w:rFonts w:ascii="Calibri" w:hAnsi="Calibri" w:cs="Calibri"/>
          <w:color w:val="000000"/>
          <w:kern w:val="0"/>
          <w:sz w:val="24"/>
          <w:szCs w:val="24"/>
          <w:lang w:eastAsia="en-IN"/>
        </w:rPr>
        <w:t xml:space="preserve"> </w:t>
      </w:r>
      <w:r>
        <w:rPr>
          <w:rFonts w:ascii="Calibri" w:hAnsi="Calibri" w:cs="Calibri"/>
          <w:color w:val="000000"/>
          <w:kern w:val="0"/>
          <w:sz w:val="24"/>
          <w:szCs w:val="24"/>
          <w:lang w:eastAsia="en-IN"/>
        </w:rPr>
        <w:t xml:space="preserve">Data driven </w:t>
      </w:r>
      <w:r w:rsidR="004B495B">
        <w:rPr>
          <w:rFonts w:ascii="Calibri" w:hAnsi="Calibri" w:cs="Calibri"/>
          <w:color w:val="000000"/>
          <w:kern w:val="0"/>
          <w:sz w:val="24"/>
          <w:szCs w:val="24"/>
          <w:lang w:eastAsia="en-IN"/>
        </w:rPr>
        <w:t>testing, Keyword</w:t>
      </w:r>
      <w:r>
        <w:rPr>
          <w:rFonts w:ascii="Calibri" w:hAnsi="Calibri" w:cs="Calibri"/>
          <w:color w:val="000000"/>
          <w:kern w:val="0"/>
          <w:sz w:val="24"/>
          <w:szCs w:val="24"/>
          <w:lang w:eastAsia="en-IN"/>
        </w:rPr>
        <w:t xml:space="preserve"> driven </w:t>
      </w:r>
      <w:r w:rsidR="004B495B">
        <w:rPr>
          <w:rFonts w:ascii="Calibri" w:hAnsi="Calibri" w:cs="Calibri"/>
          <w:color w:val="000000"/>
          <w:kern w:val="0"/>
          <w:sz w:val="24"/>
          <w:szCs w:val="24"/>
          <w:lang w:eastAsia="en-IN"/>
        </w:rPr>
        <w:t>testing, Cross</w:t>
      </w:r>
      <w:r>
        <w:rPr>
          <w:rFonts w:ascii="Calibri" w:hAnsi="Calibri" w:cs="Calibri"/>
          <w:color w:val="000000"/>
          <w:kern w:val="0"/>
          <w:sz w:val="24"/>
          <w:szCs w:val="24"/>
          <w:lang w:eastAsia="en-IN"/>
        </w:rPr>
        <w:t xml:space="preserve"> browser testing and parallel Test execution using Selenium </w:t>
      </w:r>
      <w:r w:rsidR="004B495B">
        <w:rPr>
          <w:rFonts w:ascii="Calibri" w:hAnsi="Calibri" w:cs="Calibri"/>
          <w:color w:val="000000"/>
          <w:kern w:val="0"/>
          <w:sz w:val="24"/>
          <w:szCs w:val="24"/>
          <w:lang w:eastAsia="en-IN"/>
        </w:rPr>
        <w:t>WebDriver</w:t>
      </w:r>
      <w:r>
        <w:rPr>
          <w:rFonts w:ascii="Calibri" w:hAnsi="Calibri" w:cs="Calibri"/>
          <w:color w:val="000000"/>
          <w:kern w:val="0"/>
          <w:sz w:val="24"/>
          <w:szCs w:val="24"/>
          <w:lang w:eastAsia="en-IN"/>
        </w:rPr>
        <w:t xml:space="preserve"> , TestNG</w:t>
      </w:r>
    </w:p>
    <w:p w:rsidR="009350C2" w:rsidRPr="00AB077E" w:rsidRDefault="009350C2" w:rsidP="004E228C">
      <w:pPr>
        <w:numPr>
          <w:ilvl w:val="0"/>
          <w:numId w:val="7"/>
        </w:numPr>
        <w:jc w:val="both"/>
        <w:rPr>
          <w:rFonts w:ascii="Calibri" w:hAnsi="Calibri" w:cs="Calibri"/>
          <w:color w:val="000000"/>
          <w:kern w:val="0"/>
          <w:sz w:val="24"/>
          <w:szCs w:val="24"/>
          <w:lang w:eastAsia="en-IN"/>
        </w:rPr>
      </w:pPr>
      <w:r>
        <w:rPr>
          <w:rFonts w:ascii="Calibri" w:hAnsi="Calibri" w:cs="Calibri"/>
          <w:color w:val="000000"/>
          <w:kern w:val="0"/>
          <w:sz w:val="24"/>
          <w:szCs w:val="24"/>
          <w:lang w:eastAsia="en-IN"/>
        </w:rPr>
        <w:t>Knowledge on Load runner Automation tool</w:t>
      </w:r>
    </w:p>
    <w:p w:rsidR="007B45B2" w:rsidRPr="00AB077E" w:rsidRDefault="007B45B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Good in TestNG, Maven and selenium concepts</w:t>
      </w:r>
    </w:p>
    <w:p w:rsidR="007B45B2" w:rsidRPr="00AB077E" w:rsidRDefault="007B45B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Good in Apache POI Library </w:t>
      </w:r>
    </w:p>
    <w:p w:rsidR="007B45B2" w:rsidRDefault="007B45B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Good experience in Localization testing(RTL)</w:t>
      </w:r>
    </w:p>
    <w:p w:rsidR="00925DCB" w:rsidRPr="00AB077E" w:rsidRDefault="00925DCB" w:rsidP="00925DCB">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Proficient in Localization testing (ARABIC)</w:t>
      </w:r>
    </w:p>
    <w:p w:rsidR="00925DCB" w:rsidRPr="00925DCB" w:rsidRDefault="00925DCB" w:rsidP="00925DCB">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Worked as Arabic tester for Microsoft’s Office 2016 Suite</w:t>
      </w:r>
    </w:p>
    <w:p w:rsidR="007B45B2" w:rsidRPr="00AB077E" w:rsidRDefault="007B45B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Experience in Microsoft tools </w:t>
      </w:r>
    </w:p>
    <w:p w:rsidR="007B45B2" w:rsidRPr="00AB077E" w:rsidRDefault="007B45B2"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Experience in Accessibility Testing</w:t>
      </w:r>
    </w:p>
    <w:p w:rsidR="00152712" w:rsidRPr="00AB077E" w:rsidRDefault="00D632C1"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Proficient in developing, maintaining and executing test cases</w:t>
      </w:r>
      <w:r w:rsidR="00152712" w:rsidRPr="00AB077E">
        <w:rPr>
          <w:rFonts w:ascii="Calibri" w:hAnsi="Calibri" w:cs="Calibri"/>
          <w:color w:val="000000"/>
          <w:kern w:val="0"/>
          <w:sz w:val="24"/>
          <w:szCs w:val="24"/>
          <w:lang w:eastAsia="en-IN"/>
        </w:rPr>
        <w:t>.</w:t>
      </w:r>
    </w:p>
    <w:p w:rsidR="00D632C1" w:rsidRPr="00AB077E" w:rsidRDefault="00D632C1"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Reviewed test cases for peers and given valuable comments about test case coverage and functionality.</w:t>
      </w:r>
    </w:p>
    <w:p w:rsidR="00D632C1" w:rsidRPr="00AB077E" w:rsidRDefault="00185C74"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Proficient in Defect tracking tools like</w:t>
      </w:r>
      <w:r w:rsidR="00152712" w:rsidRPr="00AB077E">
        <w:rPr>
          <w:rFonts w:ascii="Calibri" w:hAnsi="Calibri" w:cs="Calibri"/>
          <w:color w:val="000000"/>
          <w:kern w:val="0"/>
          <w:sz w:val="24"/>
          <w:szCs w:val="24"/>
          <w:lang w:eastAsia="en-IN"/>
        </w:rPr>
        <w:t xml:space="preserve"> </w:t>
      </w:r>
      <w:r w:rsidRPr="00AB077E">
        <w:rPr>
          <w:rFonts w:ascii="Calibri" w:hAnsi="Calibri" w:cs="Calibri"/>
          <w:color w:val="000000"/>
          <w:kern w:val="0"/>
          <w:sz w:val="24"/>
          <w:szCs w:val="24"/>
          <w:lang w:eastAsia="en-IN"/>
        </w:rPr>
        <w:t xml:space="preserve">Bugzilla, JIRA, </w:t>
      </w:r>
      <w:proofErr w:type="gramStart"/>
      <w:r w:rsidR="00D632C1" w:rsidRPr="00AB077E">
        <w:rPr>
          <w:rFonts w:ascii="Calibri" w:hAnsi="Calibri" w:cs="Calibri"/>
          <w:color w:val="000000"/>
          <w:kern w:val="0"/>
          <w:sz w:val="24"/>
          <w:szCs w:val="24"/>
          <w:lang w:eastAsia="en-IN"/>
        </w:rPr>
        <w:t>Microsoft</w:t>
      </w:r>
      <w:proofErr w:type="gramEnd"/>
      <w:r w:rsidR="00D632C1" w:rsidRPr="00AB077E">
        <w:rPr>
          <w:rFonts w:ascii="Calibri" w:hAnsi="Calibri" w:cs="Calibri"/>
          <w:color w:val="000000"/>
          <w:kern w:val="0"/>
          <w:sz w:val="24"/>
          <w:szCs w:val="24"/>
          <w:lang w:eastAsia="en-IN"/>
        </w:rPr>
        <w:t xml:space="preserve"> product Studio</w:t>
      </w:r>
      <w:r w:rsidR="00091813" w:rsidRPr="00AB077E">
        <w:rPr>
          <w:rFonts w:ascii="Calibri" w:hAnsi="Calibri" w:cs="Calibri"/>
          <w:color w:val="000000"/>
          <w:kern w:val="0"/>
          <w:sz w:val="24"/>
          <w:szCs w:val="24"/>
          <w:lang w:eastAsia="en-IN"/>
        </w:rPr>
        <w:t xml:space="preserve"> and JIRA.</w:t>
      </w:r>
    </w:p>
    <w:p w:rsidR="00FB6C0B" w:rsidRPr="00AB077E" w:rsidRDefault="00FB6C0B"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Proficient Identifying the Defects and Reporting.</w:t>
      </w:r>
    </w:p>
    <w:p w:rsidR="00FB6C0B" w:rsidRPr="00AB077E" w:rsidRDefault="00FB6C0B"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Analytical and programming capabilities coupled with excellent decision making skills.</w:t>
      </w:r>
    </w:p>
    <w:p w:rsidR="00FB6C0B" w:rsidRPr="00AB077E" w:rsidRDefault="00FB6C0B" w:rsidP="004E228C">
      <w:pPr>
        <w:numPr>
          <w:ilvl w:val="0"/>
          <w:numId w:val="7"/>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Always has the zeal to learn new technologies and tools.</w:t>
      </w:r>
    </w:p>
    <w:p w:rsidR="009319BC" w:rsidRPr="00AB077E" w:rsidRDefault="009319BC">
      <w:pPr>
        <w:widowControl/>
        <w:suppressAutoHyphens w:val="0"/>
        <w:overflowPunct/>
        <w:autoSpaceDE/>
        <w:spacing w:before="170"/>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Technical skills</w:t>
      </w:r>
    </w:p>
    <w:p w:rsidR="009319BC" w:rsidRPr="00AB077E" w:rsidRDefault="0009717B">
      <w:pPr>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25B9EF56" wp14:editId="691F7208">
            <wp:extent cx="6572250" cy="47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9319BC" w:rsidRPr="00AB077E" w:rsidRDefault="00452D2C" w:rsidP="003317AF">
      <w:pPr>
        <w:pStyle w:val="ListParagraph"/>
        <w:numPr>
          <w:ilvl w:val="0"/>
          <w:numId w:val="6"/>
        </w:numPr>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Programming </w:t>
      </w:r>
      <w:proofErr w:type="gramStart"/>
      <w:r w:rsidRPr="00AB077E">
        <w:rPr>
          <w:rFonts w:eastAsia="Times New Roman"/>
          <w:color w:val="000000"/>
          <w:kern w:val="0"/>
          <w:sz w:val="24"/>
          <w:szCs w:val="24"/>
          <w:lang w:eastAsia="en-IN"/>
        </w:rPr>
        <w:t>Skills</w:t>
      </w:r>
      <w:r w:rsidR="0065595A">
        <w:rPr>
          <w:rFonts w:eastAsia="Times New Roman"/>
          <w:color w:val="000000"/>
          <w:kern w:val="0"/>
          <w:sz w:val="24"/>
          <w:szCs w:val="24"/>
          <w:lang w:eastAsia="en-IN"/>
        </w:rPr>
        <w:t xml:space="preserve"> </w:t>
      </w:r>
      <w:r w:rsidR="00A902FB" w:rsidRPr="00AB077E">
        <w:rPr>
          <w:rFonts w:eastAsia="Times New Roman"/>
          <w:color w:val="000000"/>
          <w:kern w:val="0"/>
          <w:sz w:val="24"/>
          <w:szCs w:val="24"/>
          <w:lang w:eastAsia="en-IN"/>
        </w:rPr>
        <w:t>:</w:t>
      </w:r>
      <w:proofErr w:type="gramEnd"/>
      <w:r w:rsidR="00A902FB" w:rsidRPr="00AB077E">
        <w:rPr>
          <w:rFonts w:eastAsia="Times New Roman"/>
          <w:color w:val="000000"/>
          <w:kern w:val="0"/>
          <w:sz w:val="24"/>
          <w:szCs w:val="24"/>
          <w:lang w:eastAsia="en-IN"/>
        </w:rPr>
        <w:t xml:space="preserve"> </w:t>
      </w:r>
      <w:r w:rsidR="002C1DBA" w:rsidRPr="00AB077E">
        <w:rPr>
          <w:rFonts w:eastAsia="Times New Roman"/>
          <w:color w:val="000000"/>
          <w:kern w:val="0"/>
          <w:sz w:val="24"/>
          <w:szCs w:val="24"/>
          <w:lang w:eastAsia="en-IN"/>
        </w:rPr>
        <w:t xml:space="preserve"> </w:t>
      </w:r>
      <w:r w:rsidR="00A902FB" w:rsidRPr="00AB077E">
        <w:rPr>
          <w:rFonts w:eastAsia="Times New Roman"/>
          <w:color w:val="000000"/>
          <w:kern w:val="0"/>
          <w:sz w:val="24"/>
          <w:szCs w:val="24"/>
          <w:lang w:eastAsia="en-IN"/>
        </w:rPr>
        <w:t>Core Java</w:t>
      </w:r>
      <w:r w:rsidR="00152712" w:rsidRPr="00AB077E">
        <w:rPr>
          <w:rFonts w:eastAsia="Times New Roman"/>
          <w:color w:val="000000"/>
          <w:kern w:val="0"/>
          <w:sz w:val="24"/>
          <w:szCs w:val="24"/>
          <w:lang w:eastAsia="en-IN"/>
        </w:rPr>
        <w:t xml:space="preserve"> and SQL.</w:t>
      </w:r>
    </w:p>
    <w:p w:rsidR="009319BC" w:rsidRPr="00AB077E" w:rsidRDefault="00593D1B">
      <w:pPr>
        <w:pStyle w:val="ListParagraph"/>
        <w:numPr>
          <w:ilvl w:val="0"/>
          <w:numId w:val="6"/>
        </w:numPr>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Operating </w:t>
      </w:r>
      <w:r w:rsidR="0065595A" w:rsidRPr="00AB077E">
        <w:rPr>
          <w:rFonts w:eastAsia="Times New Roman"/>
          <w:color w:val="000000"/>
          <w:kern w:val="0"/>
          <w:sz w:val="24"/>
          <w:szCs w:val="24"/>
          <w:lang w:eastAsia="en-IN"/>
        </w:rPr>
        <w:t>System</w:t>
      </w:r>
      <w:r w:rsidR="0065595A">
        <w:rPr>
          <w:rFonts w:eastAsia="Times New Roman"/>
          <w:color w:val="000000"/>
          <w:kern w:val="0"/>
          <w:sz w:val="24"/>
          <w:szCs w:val="24"/>
          <w:lang w:eastAsia="en-IN"/>
        </w:rPr>
        <w:t xml:space="preserve">   :</w:t>
      </w:r>
      <w:r w:rsidR="00910244" w:rsidRPr="00AB077E">
        <w:rPr>
          <w:rFonts w:eastAsia="Times New Roman"/>
          <w:color w:val="000000"/>
          <w:kern w:val="0"/>
          <w:sz w:val="24"/>
          <w:szCs w:val="24"/>
          <w:lang w:eastAsia="en-IN"/>
        </w:rPr>
        <w:t xml:space="preserve">  </w:t>
      </w:r>
      <w:r w:rsidR="0008594D" w:rsidRPr="00AB077E">
        <w:rPr>
          <w:rFonts w:eastAsia="Times New Roman"/>
          <w:color w:val="000000"/>
          <w:kern w:val="0"/>
          <w:sz w:val="24"/>
          <w:szCs w:val="24"/>
          <w:lang w:eastAsia="en-IN"/>
        </w:rPr>
        <w:t>Windows, Mac, iOS, Android.</w:t>
      </w:r>
    </w:p>
    <w:p w:rsidR="009319BC" w:rsidRPr="00AB077E" w:rsidRDefault="009319BC" w:rsidP="00E26778">
      <w:pPr>
        <w:pStyle w:val="ListParagraph"/>
        <w:numPr>
          <w:ilvl w:val="0"/>
          <w:numId w:val="6"/>
        </w:numPr>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Tool</w:t>
      </w:r>
      <w:r w:rsidR="003317AF" w:rsidRPr="00AB077E">
        <w:rPr>
          <w:rFonts w:eastAsia="Times New Roman"/>
          <w:color w:val="000000"/>
          <w:kern w:val="0"/>
          <w:sz w:val="24"/>
          <w:szCs w:val="24"/>
          <w:lang w:eastAsia="en-IN"/>
        </w:rPr>
        <w:t>s</w:t>
      </w:r>
      <w:r w:rsidR="00583717" w:rsidRPr="00AB077E">
        <w:rPr>
          <w:rFonts w:eastAsia="Times New Roman"/>
          <w:color w:val="000000"/>
          <w:kern w:val="0"/>
          <w:sz w:val="24"/>
          <w:szCs w:val="24"/>
          <w:lang w:eastAsia="en-IN"/>
        </w:rPr>
        <w:t xml:space="preserve">           </w:t>
      </w:r>
      <w:r w:rsidR="008229D7" w:rsidRPr="00AB077E">
        <w:rPr>
          <w:rFonts w:eastAsia="Times New Roman"/>
          <w:color w:val="000000"/>
          <w:kern w:val="0"/>
          <w:sz w:val="24"/>
          <w:szCs w:val="24"/>
          <w:lang w:eastAsia="en-IN"/>
        </w:rPr>
        <w:t xml:space="preserve">            </w:t>
      </w:r>
      <w:r w:rsidRPr="00AB077E">
        <w:rPr>
          <w:rFonts w:eastAsia="Times New Roman"/>
          <w:color w:val="000000"/>
          <w:kern w:val="0"/>
          <w:sz w:val="24"/>
          <w:szCs w:val="24"/>
          <w:lang w:eastAsia="en-IN"/>
        </w:rPr>
        <w:t xml:space="preserve">:  </w:t>
      </w:r>
      <w:r w:rsidR="003317AF" w:rsidRPr="00AB077E">
        <w:rPr>
          <w:rFonts w:eastAsia="Times New Roman"/>
          <w:color w:val="000000"/>
          <w:kern w:val="0"/>
          <w:sz w:val="24"/>
          <w:szCs w:val="24"/>
          <w:lang w:eastAsia="en-IN"/>
        </w:rPr>
        <w:t>Microsoft</w:t>
      </w:r>
      <w:r w:rsidR="009334A6" w:rsidRPr="00AB077E">
        <w:rPr>
          <w:rFonts w:eastAsia="Times New Roman"/>
          <w:color w:val="000000"/>
          <w:kern w:val="0"/>
          <w:sz w:val="24"/>
          <w:szCs w:val="24"/>
          <w:lang w:eastAsia="en-IN"/>
        </w:rPr>
        <w:t xml:space="preserve"> Product Studio</w:t>
      </w:r>
      <w:r w:rsidR="00A2712D" w:rsidRPr="00AB077E">
        <w:rPr>
          <w:rFonts w:eastAsia="Times New Roman"/>
          <w:color w:val="000000"/>
          <w:kern w:val="0"/>
          <w:sz w:val="24"/>
          <w:szCs w:val="24"/>
          <w:lang w:eastAsia="en-IN"/>
        </w:rPr>
        <w:t xml:space="preserve">, JIRA, </w:t>
      </w:r>
      <w:r w:rsidR="0008594D" w:rsidRPr="00AB077E">
        <w:rPr>
          <w:rFonts w:eastAsia="Times New Roman"/>
          <w:color w:val="000000"/>
          <w:kern w:val="0"/>
          <w:sz w:val="24"/>
          <w:szCs w:val="24"/>
          <w:lang w:eastAsia="en-IN"/>
        </w:rPr>
        <w:t>VSO</w:t>
      </w:r>
    </w:p>
    <w:p w:rsidR="00737959" w:rsidRPr="00AB077E" w:rsidRDefault="00737959" w:rsidP="00E26778">
      <w:pPr>
        <w:pStyle w:val="ListParagraph"/>
        <w:numPr>
          <w:ilvl w:val="0"/>
          <w:numId w:val="6"/>
        </w:numPr>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Automation            :  </w:t>
      </w:r>
      <w:r w:rsidR="0008594D" w:rsidRPr="00AB077E">
        <w:rPr>
          <w:rFonts w:eastAsia="Times New Roman"/>
          <w:color w:val="000000"/>
          <w:kern w:val="0"/>
          <w:sz w:val="24"/>
          <w:szCs w:val="24"/>
          <w:lang w:eastAsia="en-IN"/>
        </w:rPr>
        <w:t xml:space="preserve">Selenium </w:t>
      </w:r>
      <w:r w:rsidR="00ED4581" w:rsidRPr="00AB077E">
        <w:rPr>
          <w:rFonts w:eastAsia="Times New Roman"/>
          <w:color w:val="000000"/>
          <w:kern w:val="0"/>
          <w:sz w:val="24"/>
          <w:szCs w:val="24"/>
          <w:lang w:eastAsia="en-IN"/>
        </w:rPr>
        <w:t>Web Driver</w:t>
      </w:r>
      <w:r w:rsidR="0008594D" w:rsidRPr="00AB077E">
        <w:rPr>
          <w:rFonts w:eastAsia="Times New Roman"/>
          <w:color w:val="000000"/>
          <w:kern w:val="0"/>
          <w:sz w:val="24"/>
          <w:szCs w:val="24"/>
          <w:lang w:eastAsia="en-IN"/>
        </w:rPr>
        <w:t>, Maven, Jenkins, Load Runner.</w:t>
      </w:r>
    </w:p>
    <w:p w:rsidR="0088478C" w:rsidRPr="00AB077E" w:rsidRDefault="00583717" w:rsidP="008229D7">
      <w:pPr>
        <w:pStyle w:val="ListParagraph"/>
        <w:numPr>
          <w:ilvl w:val="0"/>
          <w:numId w:val="6"/>
        </w:numPr>
        <w:spacing w:after="170"/>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IDE                         </w:t>
      </w:r>
      <w:r w:rsidR="005E0B20" w:rsidRPr="00AB077E">
        <w:rPr>
          <w:rFonts w:eastAsia="Times New Roman"/>
          <w:color w:val="000000"/>
          <w:kern w:val="0"/>
          <w:sz w:val="24"/>
          <w:szCs w:val="24"/>
          <w:lang w:eastAsia="en-IN"/>
        </w:rPr>
        <w:t xml:space="preserve"> </w:t>
      </w:r>
      <w:r w:rsidR="0088478C" w:rsidRPr="00AB077E">
        <w:rPr>
          <w:rFonts w:eastAsia="Times New Roman"/>
          <w:color w:val="000000"/>
          <w:kern w:val="0"/>
          <w:sz w:val="24"/>
          <w:szCs w:val="24"/>
          <w:lang w:eastAsia="en-IN"/>
        </w:rPr>
        <w:t xml:space="preserve">: </w:t>
      </w:r>
      <w:r w:rsidR="003317AF" w:rsidRPr="00AB077E">
        <w:rPr>
          <w:rFonts w:eastAsia="Times New Roman"/>
          <w:color w:val="000000"/>
          <w:kern w:val="0"/>
          <w:sz w:val="24"/>
          <w:szCs w:val="24"/>
          <w:lang w:eastAsia="en-IN"/>
        </w:rPr>
        <w:t xml:space="preserve"> SQL developer, Eclipse</w:t>
      </w:r>
      <w:r w:rsidR="00370E89" w:rsidRPr="00AB077E">
        <w:rPr>
          <w:rFonts w:eastAsia="Times New Roman"/>
          <w:color w:val="000000"/>
          <w:kern w:val="0"/>
          <w:sz w:val="24"/>
          <w:szCs w:val="24"/>
          <w:lang w:eastAsia="en-IN"/>
        </w:rPr>
        <w:t>.</w:t>
      </w:r>
    </w:p>
    <w:p w:rsidR="00826E6A" w:rsidRPr="00AB077E" w:rsidRDefault="00826E6A" w:rsidP="00826E6A">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Experience:</w:t>
      </w:r>
    </w:p>
    <w:p w:rsidR="00826E6A" w:rsidRPr="00AB077E" w:rsidRDefault="0009717B" w:rsidP="00826E6A">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2EDAA51D" wp14:editId="14FD02B5">
            <wp:extent cx="6572250" cy="47625"/>
            <wp:effectExtent l="19050" t="0" r="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08594D" w:rsidRPr="00AB077E" w:rsidRDefault="0008594D" w:rsidP="006B6253">
      <w:pPr>
        <w:pStyle w:val="NormalWeb"/>
        <w:numPr>
          <w:ilvl w:val="0"/>
          <w:numId w:val="11"/>
        </w:numPr>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Currently working as Software Test Engineer in HCL Technologies, Hyderabad from September 2015 to till date.</w:t>
      </w:r>
    </w:p>
    <w:p w:rsidR="00382794" w:rsidRPr="00AB077E" w:rsidRDefault="00382794" w:rsidP="006B6253">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Worked as </w:t>
      </w:r>
      <w:r w:rsidR="00A2712D" w:rsidRPr="00AB077E">
        <w:rPr>
          <w:rFonts w:ascii="Calibri" w:eastAsia="Times New Roman" w:hAnsi="Calibri" w:cs="Calibri"/>
          <w:color w:val="000000"/>
          <w:kern w:val="0"/>
          <w:szCs w:val="24"/>
          <w:lang w:eastAsia="en-IN"/>
        </w:rPr>
        <w:t xml:space="preserve">QA </w:t>
      </w:r>
      <w:r w:rsidRPr="00AB077E">
        <w:rPr>
          <w:rFonts w:ascii="Calibri" w:eastAsia="Times New Roman" w:hAnsi="Calibri" w:cs="Calibri"/>
          <w:color w:val="000000"/>
          <w:kern w:val="0"/>
          <w:szCs w:val="24"/>
          <w:lang w:eastAsia="en-IN"/>
        </w:rPr>
        <w:t xml:space="preserve">Engineer in G.T. Enterprises, Bangalore from </w:t>
      </w:r>
      <w:r w:rsidR="007F002D">
        <w:rPr>
          <w:rFonts w:ascii="Calibri" w:eastAsia="Times New Roman" w:hAnsi="Calibri" w:cs="Calibri"/>
          <w:color w:val="000000"/>
          <w:kern w:val="0"/>
          <w:szCs w:val="24"/>
          <w:lang w:eastAsia="en-IN"/>
        </w:rPr>
        <w:t>April</w:t>
      </w:r>
      <w:r w:rsidR="0008594D" w:rsidRPr="00AB077E">
        <w:rPr>
          <w:rFonts w:ascii="Calibri" w:eastAsia="Times New Roman" w:hAnsi="Calibri" w:cs="Calibri"/>
          <w:color w:val="000000"/>
          <w:kern w:val="0"/>
          <w:szCs w:val="24"/>
          <w:lang w:eastAsia="en-IN"/>
        </w:rPr>
        <w:t xml:space="preserve"> 2014</w:t>
      </w:r>
      <w:r w:rsidRPr="00AB077E">
        <w:rPr>
          <w:rFonts w:ascii="Calibri" w:eastAsia="Times New Roman" w:hAnsi="Calibri" w:cs="Calibri"/>
          <w:color w:val="000000"/>
          <w:kern w:val="0"/>
          <w:szCs w:val="24"/>
          <w:lang w:eastAsia="en-IN"/>
        </w:rPr>
        <w:t xml:space="preserve"> to </w:t>
      </w:r>
      <w:r w:rsidR="0008594D" w:rsidRPr="00AB077E">
        <w:rPr>
          <w:rFonts w:ascii="Calibri" w:eastAsia="Times New Roman" w:hAnsi="Calibri" w:cs="Calibri"/>
          <w:color w:val="000000"/>
          <w:kern w:val="0"/>
          <w:szCs w:val="24"/>
          <w:lang w:eastAsia="en-IN"/>
        </w:rPr>
        <w:t>Sep 2015</w:t>
      </w:r>
      <w:r w:rsidRPr="00AB077E">
        <w:rPr>
          <w:rFonts w:ascii="Calibri" w:eastAsia="Times New Roman" w:hAnsi="Calibri" w:cs="Calibri"/>
          <w:color w:val="000000"/>
          <w:kern w:val="0"/>
          <w:szCs w:val="24"/>
          <w:lang w:eastAsia="en-IN"/>
        </w:rPr>
        <w:t>.</w:t>
      </w:r>
    </w:p>
    <w:p w:rsidR="0008594D" w:rsidRPr="00AB077E" w:rsidRDefault="0008594D" w:rsidP="00382794">
      <w:pPr>
        <w:pStyle w:val="ListParagraph"/>
        <w:spacing w:after="0" w:line="240" w:lineRule="auto"/>
        <w:ind w:left="0"/>
        <w:jc w:val="both"/>
        <w:rPr>
          <w:rFonts w:eastAsia="Times New Roman"/>
          <w:color w:val="000000"/>
          <w:kern w:val="0"/>
          <w:sz w:val="24"/>
          <w:szCs w:val="24"/>
          <w:lang w:eastAsia="en-IN"/>
        </w:rPr>
      </w:pPr>
    </w:p>
    <w:p w:rsidR="00382794" w:rsidRPr="00AB077E" w:rsidRDefault="00382794" w:rsidP="00382794">
      <w:pPr>
        <w:pStyle w:val="ListParagraph"/>
        <w:spacing w:after="0" w:line="240" w:lineRule="auto"/>
        <w:ind w:left="0"/>
        <w:jc w:val="both"/>
        <w:rPr>
          <w:rFonts w:eastAsia="Times New Roman"/>
          <w:color w:val="000000"/>
          <w:kern w:val="0"/>
          <w:sz w:val="24"/>
          <w:szCs w:val="24"/>
          <w:lang w:eastAsia="en-IN"/>
        </w:rPr>
      </w:pPr>
      <w:r w:rsidRPr="00AB077E">
        <w:rPr>
          <w:rFonts w:eastAsia="Times New Roman"/>
          <w:color w:val="000000"/>
          <w:kern w:val="0"/>
          <w:sz w:val="24"/>
          <w:szCs w:val="24"/>
          <w:lang w:eastAsia="en-IN"/>
        </w:rPr>
        <w:t>Academic Profile</w:t>
      </w:r>
    </w:p>
    <w:p w:rsidR="00382794" w:rsidRPr="00AB077E" w:rsidRDefault="0009717B" w:rsidP="00382794">
      <w:pPr>
        <w:spacing w:after="68"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006784FB" wp14:editId="1E6542DD">
            <wp:extent cx="6572250" cy="476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382794" w:rsidRPr="00D05560" w:rsidRDefault="0008594D" w:rsidP="00382794">
      <w:pPr>
        <w:numPr>
          <w:ilvl w:val="0"/>
          <w:numId w:val="9"/>
        </w:numPr>
        <w:spacing w:line="276" w:lineRule="auto"/>
        <w:jc w:val="both"/>
        <w:rPr>
          <w:rFonts w:ascii="Calibri" w:hAnsi="Calibri" w:cs="Calibri"/>
          <w:color w:val="000000"/>
          <w:kern w:val="0"/>
          <w:sz w:val="24"/>
          <w:szCs w:val="24"/>
          <w:lang w:eastAsia="en-IN"/>
        </w:rPr>
      </w:pPr>
      <w:r w:rsidRPr="00D05560">
        <w:rPr>
          <w:rFonts w:ascii="Calibri" w:hAnsi="Calibri" w:cs="Calibri"/>
          <w:color w:val="000000"/>
          <w:kern w:val="0"/>
          <w:sz w:val="24"/>
          <w:szCs w:val="24"/>
          <w:lang w:eastAsia="en-IN"/>
        </w:rPr>
        <w:t>BTech from MCET Hyderabad , with first division</w:t>
      </w:r>
    </w:p>
    <w:p w:rsidR="0008594D" w:rsidRPr="00D05560" w:rsidRDefault="0008594D" w:rsidP="00382794">
      <w:pPr>
        <w:numPr>
          <w:ilvl w:val="0"/>
          <w:numId w:val="9"/>
        </w:numPr>
        <w:spacing w:line="276" w:lineRule="auto"/>
        <w:jc w:val="both"/>
        <w:rPr>
          <w:rFonts w:ascii="Calibri" w:hAnsi="Calibri" w:cs="Calibri"/>
          <w:color w:val="000000"/>
          <w:kern w:val="0"/>
          <w:sz w:val="24"/>
          <w:szCs w:val="24"/>
          <w:lang w:eastAsia="en-IN"/>
        </w:rPr>
      </w:pPr>
      <w:r w:rsidRPr="00D05560">
        <w:rPr>
          <w:rFonts w:ascii="Calibri" w:hAnsi="Calibri" w:cs="Calibri"/>
          <w:color w:val="000000"/>
          <w:kern w:val="0"/>
          <w:sz w:val="24"/>
          <w:szCs w:val="24"/>
          <w:lang w:eastAsia="en-IN"/>
        </w:rPr>
        <w:t xml:space="preserve">Intermediate from </w:t>
      </w:r>
      <w:proofErr w:type="spellStart"/>
      <w:r w:rsidRPr="00D05560">
        <w:rPr>
          <w:rFonts w:ascii="Calibri" w:hAnsi="Calibri" w:cs="Calibri"/>
          <w:color w:val="000000"/>
          <w:kern w:val="0"/>
          <w:sz w:val="24"/>
          <w:szCs w:val="24"/>
          <w:lang w:eastAsia="en-IN"/>
        </w:rPr>
        <w:t>Sai</w:t>
      </w:r>
      <w:proofErr w:type="spellEnd"/>
      <w:r w:rsidRPr="00D05560">
        <w:rPr>
          <w:rFonts w:ascii="Calibri" w:hAnsi="Calibri" w:cs="Calibri"/>
          <w:color w:val="000000"/>
          <w:kern w:val="0"/>
          <w:sz w:val="24"/>
          <w:szCs w:val="24"/>
          <w:lang w:eastAsia="en-IN"/>
        </w:rPr>
        <w:t xml:space="preserve"> College AP, with first division</w:t>
      </w:r>
    </w:p>
    <w:p w:rsidR="0008594D" w:rsidRDefault="0008594D" w:rsidP="00382794">
      <w:pPr>
        <w:numPr>
          <w:ilvl w:val="0"/>
          <w:numId w:val="9"/>
        </w:numPr>
        <w:spacing w:line="276" w:lineRule="auto"/>
        <w:jc w:val="both"/>
        <w:rPr>
          <w:rFonts w:ascii="Calibri" w:hAnsi="Calibri" w:cs="Calibri"/>
          <w:color w:val="000000"/>
          <w:kern w:val="0"/>
          <w:sz w:val="24"/>
          <w:szCs w:val="24"/>
          <w:lang w:eastAsia="en-IN"/>
        </w:rPr>
      </w:pPr>
      <w:r w:rsidRPr="00D05560">
        <w:rPr>
          <w:rFonts w:ascii="Calibri" w:hAnsi="Calibri" w:cs="Calibri"/>
          <w:color w:val="000000"/>
          <w:kern w:val="0"/>
          <w:sz w:val="24"/>
          <w:szCs w:val="24"/>
          <w:lang w:eastAsia="en-IN"/>
        </w:rPr>
        <w:t>SSC from TGLV high school AP , with first division</w:t>
      </w:r>
    </w:p>
    <w:p w:rsidR="006B6253" w:rsidRDefault="006B6253" w:rsidP="006B6253">
      <w:pPr>
        <w:spacing w:line="276" w:lineRule="auto"/>
        <w:ind w:left="360"/>
        <w:jc w:val="both"/>
        <w:rPr>
          <w:rFonts w:ascii="Calibri" w:hAnsi="Calibri" w:cs="Calibri"/>
          <w:color w:val="000000"/>
          <w:kern w:val="0"/>
          <w:sz w:val="24"/>
          <w:szCs w:val="24"/>
          <w:lang w:eastAsia="en-IN"/>
        </w:rPr>
      </w:pPr>
    </w:p>
    <w:p w:rsidR="00D05560" w:rsidRPr="00D05560" w:rsidRDefault="00D05560" w:rsidP="00D05560">
      <w:pPr>
        <w:spacing w:line="276" w:lineRule="auto"/>
        <w:ind w:left="360"/>
        <w:jc w:val="both"/>
        <w:rPr>
          <w:rFonts w:ascii="Calibri" w:hAnsi="Calibri" w:cs="Calibri"/>
          <w:color w:val="000000"/>
          <w:kern w:val="0"/>
          <w:sz w:val="24"/>
          <w:szCs w:val="24"/>
          <w:lang w:eastAsia="en-IN"/>
        </w:rPr>
      </w:pPr>
    </w:p>
    <w:p w:rsidR="00382794" w:rsidRPr="00AB077E" w:rsidRDefault="00382794" w:rsidP="00382794">
      <w:pPr>
        <w:tabs>
          <w:tab w:val="left" w:pos="969"/>
        </w:tabs>
        <w:ind w:right="-64"/>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Personal Skills</w:t>
      </w:r>
    </w:p>
    <w:p w:rsidR="00382794" w:rsidRPr="00AB077E" w:rsidRDefault="0009717B" w:rsidP="00382794">
      <w:pPr>
        <w:spacing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208CE031" wp14:editId="57817671">
            <wp:extent cx="6572250" cy="47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382794" w:rsidRPr="00AB077E" w:rsidRDefault="00382794" w:rsidP="00382794">
      <w:pPr>
        <w:widowControl/>
        <w:numPr>
          <w:ilvl w:val="0"/>
          <w:numId w:val="10"/>
        </w:numPr>
        <w:tabs>
          <w:tab w:val="left" w:pos="941"/>
        </w:tabs>
        <w:suppressAutoHyphens w:val="0"/>
        <w:overflowPunct/>
        <w:autoSpaceDE/>
        <w:spacing w:before="55"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Self-Motivated and Determined.</w:t>
      </w:r>
    </w:p>
    <w:p w:rsidR="00382794" w:rsidRPr="00AB077E" w:rsidRDefault="00382794" w:rsidP="00382794">
      <w:pPr>
        <w:widowControl/>
        <w:numPr>
          <w:ilvl w:val="0"/>
          <w:numId w:val="10"/>
        </w:numPr>
        <w:tabs>
          <w:tab w:val="left" w:pos="941"/>
        </w:tabs>
        <w:suppressAutoHyphens w:val="0"/>
        <w:overflowPunct/>
        <w:autoSpaceDE/>
        <w:spacing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Flexible: Manageable, adaptable and versatile.</w:t>
      </w:r>
    </w:p>
    <w:p w:rsidR="00382794" w:rsidRPr="00AB077E" w:rsidRDefault="00382794" w:rsidP="00382794">
      <w:pPr>
        <w:widowControl/>
        <w:numPr>
          <w:ilvl w:val="0"/>
          <w:numId w:val="10"/>
        </w:numPr>
        <w:tabs>
          <w:tab w:val="left" w:pos="941"/>
        </w:tabs>
        <w:suppressAutoHyphens w:val="0"/>
        <w:overflowPunct/>
        <w:autoSpaceDE/>
        <w:spacing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Learning agility: Quick learner.</w:t>
      </w:r>
    </w:p>
    <w:p w:rsidR="00382794" w:rsidRPr="00AB077E" w:rsidRDefault="00382794" w:rsidP="00382794">
      <w:pPr>
        <w:widowControl/>
        <w:numPr>
          <w:ilvl w:val="0"/>
          <w:numId w:val="10"/>
        </w:numPr>
        <w:tabs>
          <w:tab w:val="left" w:pos="941"/>
        </w:tabs>
        <w:suppressAutoHyphens w:val="0"/>
        <w:overflowPunct/>
        <w:autoSpaceDE/>
        <w:spacing w:after="170"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Interpersonal skills.</w:t>
      </w:r>
    </w:p>
    <w:p w:rsidR="005B5251" w:rsidRDefault="005B5251" w:rsidP="007A5879">
      <w:pPr>
        <w:widowControl/>
        <w:tabs>
          <w:tab w:val="left" w:pos="941"/>
        </w:tabs>
        <w:suppressAutoHyphens w:val="0"/>
        <w:overflowPunct/>
        <w:autoSpaceDE/>
        <w:spacing w:line="100" w:lineRule="atLeast"/>
        <w:jc w:val="both"/>
        <w:rPr>
          <w:rFonts w:ascii="Calibri" w:hAnsi="Calibri" w:cs="Calibri"/>
          <w:color w:val="000000"/>
          <w:kern w:val="0"/>
          <w:sz w:val="24"/>
          <w:szCs w:val="24"/>
          <w:lang w:eastAsia="en-IN"/>
        </w:rPr>
      </w:pPr>
    </w:p>
    <w:p w:rsidR="00091813" w:rsidRDefault="009F101F" w:rsidP="007A5879">
      <w:pPr>
        <w:widowControl/>
        <w:tabs>
          <w:tab w:val="left" w:pos="941"/>
        </w:tabs>
        <w:suppressAutoHyphens w:val="0"/>
        <w:overflowPunct/>
        <w:autoSpaceDE/>
        <w:spacing w:line="100" w:lineRule="atLeast"/>
        <w:jc w:val="both"/>
        <w:rPr>
          <w:rFonts w:ascii="Calibri" w:hAnsi="Calibri" w:cs="Calibri"/>
          <w:b/>
          <w:color w:val="000000"/>
          <w:kern w:val="0"/>
          <w:sz w:val="24"/>
          <w:szCs w:val="24"/>
          <w:u w:val="single"/>
          <w:lang w:eastAsia="en-IN"/>
        </w:rPr>
      </w:pPr>
      <w:r w:rsidRPr="009F101F">
        <w:rPr>
          <w:rFonts w:ascii="Calibri" w:hAnsi="Calibri" w:cs="Calibri"/>
          <w:b/>
          <w:color w:val="000000"/>
          <w:kern w:val="0"/>
          <w:sz w:val="24"/>
          <w:szCs w:val="24"/>
          <w:u w:val="single"/>
          <w:lang w:eastAsia="en-IN"/>
        </w:rPr>
        <w:t>Projects:</w:t>
      </w:r>
    </w:p>
    <w:p w:rsidR="009F101F" w:rsidRPr="009F101F" w:rsidRDefault="009F101F" w:rsidP="007A5879">
      <w:pPr>
        <w:widowControl/>
        <w:tabs>
          <w:tab w:val="left" w:pos="941"/>
        </w:tabs>
        <w:suppressAutoHyphens w:val="0"/>
        <w:overflowPunct/>
        <w:autoSpaceDE/>
        <w:spacing w:line="100" w:lineRule="atLeast"/>
        <w:jc w:val="both"/>
        <w:rPr>
          <w:rFonts w:ascii="Calibri" w:hAnsi="Calibri" w:cs="Calibri"/>
          <w:b/>
          <w:color w:val="000000"/>
          <w:kern w:val="0"/>
          <w:sz w:val="24"/>
          <w:szCs w:val="24"/>
          <w:u w:val="single"/>
          <w:lang w:eastAsia="en-IN"/>
        </w:rPr>
      </w:pPr>
    </w:p>
    <w:p w:rsidR="001372DF" w:rsidRPr="00AB077E" w:rsidRDefault="009F101F" w:rsidP="001372DF">
      <w:pPr>
        <w:widowControl/>
        <w:suppressAutoHyphens w:val="0"/>
        <w:overflowPunct/>
        <w:autoSpaceDE/>
        <w:spacing w:line="276" w:lineRule="auto"/>
        <w:jc w:val="both"/>
        <w:rPr>
          <w:rFonts w:ascii="Calibri" w:hAnsi="Calibri" w:cs="Calibri"/>
          <w:color w:val="000000"/>
          <w:kern w:val="0"/>
          <w:sz w:val="24"/>
          <w:szCs w:val="24"/>
          <w:lang w:eastAsia="en-IN"/>
        </w:rPr>
      </w:pPr>
      <w:r>
        <w:rPr>
          <w:rFonts w:ascii="Calibri" w:hAnsi="Calibri" w:cs="Calibri"/>
          <w:color w:val="000000"/>
          <w:kern w:val="0"/>
          <w:sz w:val="24"/>
          <w:szCs w:val="24"/>
          <w:lang w:eastAsia="en-IN"/>
        </w:rPr>
        <w:t>Project #1</w:t>
      </w:r>
    </w:p>
    <w:p w:rsidR="001372DF" w:rsidRPr="00AB077E" w:rsidRDefault="001372DF" w:rsidP="001372DF">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223DD912" wp14:editId="39BD5730">
            <wp:extent cx="6572250" cy="47625"/>
            <wp:effectExtent l="1905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1372DF" w:rsidRPr="00AB077E" w:rsidRDefault="001372DF" w:rsidP="001372D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Project        </w:t>
      </w:r>
      <w:r w:rsidR="00164A7D" w:rsidRPr="00AB077E">
        <w:rPr>
          <w:rFonts w:ascii="Calibri" w:eastAsia="Times New Roman" w:hAnsi="Calibri" w:cs="Calibri"/>
          <w:color w:val="000000"/>
          <w:kern w:val="0"/>
          <w:szCs w:val="24"/>
          <w:lang w:eastAsia="en-IN"/>
        </w:rPr>
        <w:t xml:space="preserve">  </w:t>
      </w:r>
      <w:r w:rsidRPr="00AB077E">
        <w:rPr>
          <w:rFonts w:ascii="Calibri" w:eastAsia="Times New Roman" w:hAnsi="Calibri" w:cs="Calibri"/>
          <w:color w:val="000000"/>
          <w:kern w:val="0"/>
          <w:szCs w:val="24"/>
          <w:lang w:eastAsia="en-IN"/>
        </w:rPr>
        <w:t xml:space="preserve">:  </w:t>
      </w:r>
      <w:r w:rsidR="00AB077E">
        <w:rPr>
          <w:rFonts w:ascii="Calibri" w:eastAsia="Times New Roman" w:hAnsi="Calibri" w:cs="Calibri"/>
          <w:color w:val="000000"/>
          <w:kern w:val="0"/>
          <w:szCs w:val="24"/>
          <w:lang w:eastAsia="en-IN"/>
        </w:rPr>
        <w:t>CNE</w:t>
      </w:r>
    </w:p>
    <w:p w:rsidR="001372DF" w:rsidRPr="00AB077E" w:rsidRDefault="001372DF" w:rsidP="001372D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Client          </w:t>
      </w:r>
      <w:r w:rsidR="00164A7D" w:rsidRPr="00AB077E">
        <w:rPr>
          <w:rFonts w:ascii="Calibri" w:eastAsia="Times New Roman" w:hAnsi="Calibri" w:cs="Calibri"/>
          <w:color w:val="000000"/>
          <w:kern w:val="0"/>
          <w:szCs w:val="24"/>
          <w:lang w:eastAsia="en-IN"/>
        </w:rPr>
        <w:t xml:space="preserve">  </w:t>
      </w:r>
      <w:r w:rsidRPr="00AB077E">
        <w:rPr>
          <w:rFonts w:ascii="Calibri" w:eastAsia="Times New Roman" w:hAnsi="Calibri" w:cs="Calibri"/>
          <w:color w:val="000000"/>
          <w:kern w:val="0"/>
          <w:szCs w:val="24"/>
          <w:lang w:eastAsia="en-IN"/>
        </w:rPr>
        <w:t>:  Microsoft</w:t>
      </w:r>
    </w:p>
    <w:p w:rsidR="001372DF" w:rsidRPr="00AB077E" w:rsidRDefault="00164A7D" w:rsidP="001372DF">
      <w:pPr>
        <w:pStyle w:val="ListParagraph"/>
        <w:numPr>
          <w:ilvl w:val="0"/>
          <w:numId w:val="11"/>
        </w:numPr>
        <w:spacing w:before="100" w:after="100"/>
        <w:contextualSpacing/>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Environment </w:t>
      </w:r>
      <w:r w:rsidR="001372DF" w:rsidRPr="00AB077E">
        <w:rPr>
          <w:rFonts w:eastAsia="Times New Roman"/>
          <w:color w:val="000000"/>
          <w:kern w:val="0"/>
          <w:sz w:val="24"/>
          <w:szCs w:val="24"/>
          <w:lang w:eastAsia="en-IN"/>
        </w:rPr>
        <w:t>: Mac X, Windows (All Browser)</w:t>
      </w:r>
    </w:p>
    <w:p w:rsidR="001372DF" w:rsidRPr="00AB077E" w:rsidRDefault="001372DF" w:rsidP="001372D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Role            </w:t>
      </w:r>
      <w:r w:rsidR="00164A7D" w:rsidRPr="00AB077E">
        <w:rPr>
          <w:rFonts w:ascii="Calibri" w:eastAsia="Times New Roman" w:hAnsi="Calibri" w:cs="Calibri"/>
          <w:color w:val="000000"/>
          <w:kern w:val="0"/>
          <w:szCs w:val="24"/>
          <w:lang w:eastAsia="en-IN"/>
        </w:rPr>
        <w:t xml:space="preserve">  </w:t>
      </w:r>
      <w:r w:rsidR="000028D7">
        <w:rPr>
          <w:rFonts w:ascii="Calibri" w:eastAsia="Times New Roman" w:hAnsi="Calibri" w:cs="Calibri"/>
          <w:color w:val="000000"/>
          <w:kern w:val="0"/>
          <w:szCs w:val="24"/>
          <w:lang w:eastAsia="en-IN"/>
        </w:rPr>
        <w:t>:  Test Engineer</w:t>
      </w:r>
    </w:p>
    <w:p w:rsidR="001372DF" w:rsidRPr="00AB077E" w:rsidRDefault="001372DF" w:rsidP="001372DF">
      <w:pPr>
        <w:numPr>
          <w:ilvl w:val="0"/>
          <w:numId w:val="11"/>
        </w:numPr>
        <w:tabs>
          <w:tab w:val="left" w:pos="969"/>
        </w:tabs>
        <w:spacing w:before="57"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Description:  </w:t>
      </w:r>
    </w:p>
    <w:p w:rsidR="001372DF" w:rsidRPr="00AB077E" w:rsidRDefault="002D0DAF" w:rsidP="001372DF">
      <w:pPr>
        <w:tabs>
          <w:tab w:val="left" w:pos="969"/>
        </w:tabs>
        <w:spacing w:before="57" w:line="100" w:lineRule="atLeast"/>
        <w:ind w:left="360"/>
        <w:jc w:val="both"/>
        <w:rPr>
          <w:rFonts w:ascii="Calibri" w:hAnsi="Calibri" w:cs="Calibri"/>
          <w:color w:val="000000"/>
          <w:kern w:val="0"/>
          <w:sz w:val="24"/>
          <w:szCs w:val="24"/>
          <w:lang w:eastAsia="en-IN"/>
        </w:rPr>
      </w:pPr>
      <w:r>
        <w:rPr>
          <w:rFonts w:ascii="Calibri" w:hAnsi="Calibri" w:cs="Calibri"/>
          <w:color w:val="000000"/>
          <w:kern w:val="0"/>
          <w:sz w:val="24"/>
          <w:szCs w:val="24"/>
          <w:lang w:eastAsia="en-IN"/>
        </w:rPr>
        <w:t xml:space="preserve">                 </w:t>
      </w:r>
      <w:r w:rsidR="001372DF" w:rsidRPr="00AB077E">
        <w:rPr>
          <w:rFonts w:ascii="Calibri" w:hAnsi="Calibri" w:cs="Calibri"/>
          <w:color w:val="000000"/>
          <w:kern w:val="0"/>
          <w:sz w:val="24"/>
          <w:szCs w:val="24"/>
          <w:lang w:eastAsia="en-IN"/>
        </w:rPr>
        <w:t>Building and operating a hybrid cloud is a complex undertaking. Cloud Platform System Standard delivers simplicity and ease of use for IT administrators. Based on Windows Server 2012 R2, System Center 2012 R2 and Windows Azure Pack, Cloud Platform System Standard provides an Azure-consistent experience by leveraging Azure services to deliver business continuity of your hybrid cloud for your virtualized Windows and Linux workloads.</w:t>
      </w:r>
    </w:p>
    <w:p w:rsidR="001372DF" w:rsidRPr="00AB077E" w:rsidRDefault="001372DF" w:rsidP="001372DF">
      <w:pPr>
        <w:tabs>
          <w:tab w:val="left" w:pos="969"/>
        </w:tabs>
        <w:spacing w:before="57" w:line="100" w:lineRule="atLeast"/>
        <w:ind w:left="360"/>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                    With its software-defined architecture, factory integration and simplified order process, Cloud Platform System accelerates your journey to your hybrid cloud. Cloud Platform System delivers a self-service, multi-tenant cloud environment for Windows and Linux applications that provides optimized deployment packs—both for applications like Microsoft SQL Server, SharePoint and Exchange, as well as remote desktops/desktop virtualization.</w:t>
      </w:r>
    </w:p>
    <w:p w:rsidR="00164A7D" w:rsidRPr="00AB077E" w:rsidRDefault="00164A7D" w:rsidP="001372DF">
      <w:pPr>
        <w:tabs>
          <w:tab w:val="left" w:pos="969"/>
        </w:tabs>
        <w:spacing w:before="57" w:line="100" w:lineRule="atLeast"/>
        <w:ind w:left="360"/>
        <w:jc w:val="both"/>
        <w:rPr>
          <w:rFonts w:ascii="Calibri" w:hAnsi="Calibri" w:cs="Calibri"/>
          <w:color w:val="000000"/>
          <w:kern w:val="0"/>
          <w:sz w:val="24"/>
          <w:szCs w:val="24"/>
          <w:lang w:eastAsia="en-IN"/>
        </w:rPr>
      </w:pPr>
    </w:p>
    <w:p w:rsidR="00164A7D" w:rsidRPr="00AB077E" w:rsidRDefault="00164A7D" w:rsidP="00164A7D">
      <w:pPr>
        <w:tabs>
          <w:tab w:val="left" w:pos="969"/>
        </w:tabs>
        <w:spacing w:after="113"/>
        <w:ind w:right="-64"/>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Roles and Responsibilities:</w:t>
      </w:r>
    </w:p>
    <w:p w:rsidR="00164A7D" w:rsidRDefault="00164A7D" w:rsidP="00164A7D">
      <w:pPr>
        <w:pStyle w:val="ListParagraph"/>
        <w:numPr>
          <w:ilvl w:val="0"/>
          <w:numId w:val="31"/>
        </w:numPr>
        <w:spacing w:after="0"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Understanding and anal</w:t>
      </w:r>
      <w:r w:rsidR="001E6095">
        <w:rPr>
          <w:rFonts w:eastAsia="Times New Roman"/>
          <w:color w:val="000000"/>
          <w:kern w:val="0"/>
          <w:sz w:val="24"/>
          <w:szCs w:val="24"/>
          <w:lang w:eastAsia="en-IN"/>
        </w:rPr>
        <w:t>yzing the Requirement documents</w:t>
      </w:r>
    </w:p>
    <w:p w:rsidR="002B64DA" w:rsidRPr="002B64DA" w:rsidRDefault="002B64DA" w:rsidP="002B64DA">
      <w:pPr>
        <w:pStyle w:val="ListParagraph"/>
        <w:numPr>
          <w:ilvl w:val="0"/>
          <w:numId w:val="31"/>
        </w:numPr>
        <w:spacing w:after="0"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Designed Test Cases for</w:t>
      </w:r>
      <w:r>
        <w:rPr>
          <w:rFonts w:eastAsia="Times New Roman"/>
          <w:color w:val="000000"/>
          <w:kern w:val="0"/>
          <w:sz w:val="24"/>
          <w:szCs w:val="24"/>
          <w:lang w:eastAsia="en-IN"/>
        </w:rPr>
        <w:t xml:space="preserve"> different Defects/Enhancements</w:t>
      </w:r>
    </w:p>
    <w:p w:rsidR="002B64DA" w:rsidRPr="00A075B7" w:rsidRDefault="002B64DA" w:rsidP="002B64DA">
      <w:pPr>
        <w:pStyle w:val="ListParagraph"/>
        <w:numPr>
          <w:ilvl w:val="0"/>
          <w:numId w:val="31"/>
        </w:numPr>
        <w:spacing w:after="0" w:line="240" w:lineRule="auto"/>
        <w:contextualSpacing/>
        <w:rPr>
          <w:rFonts w:eastAsia="Times New Roman"/>
          <w:color w:val="000000"/>
          <w:kern w:val="0"/>
          <w:sz w:val="24"/>
          <w:szCs w:val="24"/>
          <w:lang w:eastAsia="en-IN"/>
        </w:rPr>
      </w:pPr>
      <w:r w:rsidRPr="00A075B7">
        <w:rPr>
          <w:rFonts w:eastAsia="Times New Roman"/>
          <w:color w:val="000000"/>
          <w:kern w:val="0"/>
          <w:sz w:val="24"/>
          <w:szCs w:val="24"/>
          <w:lang w:eastAsia="en-IN"/>
        </w:rPr>
        <w:t>Creating</w:t>
      </w:r>
      <w:r w:rsidR="00570DE8">
        <w:rPr>
          <w:rFonts w:eastAsia="Times New Roman"/>
          <w:color w:val="000000"/>
          <w:kern w:val="0"/>
          <w:sz w:val="24"/>
          <w:szCs w:val="24"/>
          <w:lang w:eastAsia="en-IN"/>
        </w:rPr>
        <w:t xml:space="preserve"> test cases using Selenium WebD</w:t>
      </w:r>
      <w:r w:rsidR="00933326">
        <w:rPr>
          <w:rFonts w:eastAsia="Times New Roman"/>
          <w:color w:val="000000"/>
          <w:kern w:val="0"/>
          <w:sz w:val="24"/>
          <w:szCs w:val="24"/>
          <w:lang w:eastAsia="en-IN"/>
        </w:rPr>
        <w:t>river (java)</w:t>
      </w:r>
      <w:r w:rsidR="00640151">
        <w:rPr>
          <w:rFonts w:eastAsia="Times New Roman"/>
          <w:color w:val="000000"/>
          <w:kern w:val="0"/>
          <w:sz w:val="24"/>
          <w:szCs w:val="24"/>
          <w:lang w:eastAsia="en-IN"/>
        </w:rPr>
        <w:t xml:space="preserve"> </w:t>
      </w:r>
      <w:r w:rsidRPr="00A075B7">
        <w:rPr>
          <w:rFonts w:eastAsia="Times New Roman"/>
          <w:color w:val="000000"/>
          <w:kern w:val="0"/>
          <w:sz w:val="24"/>
          <w:szCs w:val="24"/>
          <w:lang w:eastAsia="en-IN"/>
        </w:rPr>
        <w:t>and TestNG Annotations</w:t>
      </w:r>
    </w:p>
    <w:p w:rsidR="002B64DA" w:rsidRPr="00A075B7" w:rsidRDefault="002B64DA" w:rsidP="002B64DA">
      <w:pPr>
        <w:pStyle w:val="ListParagraph"/>
        <w:numPr>
          <w:ilvl w:val="0"/>
          <w:numId w:val="31"/>
        </w:numPr>
        <w:spacing w:after="0" w:line="240" w:lineRule="auto"/>
        <w:contextualSpacing/>
        <w:rPr>
          <w:rFonts w:eastAsia="Times New Roman"/>
          <w:color w:val="000000"/>
          <w:kern w:val="0"/>
          <w:sz w:val="24"/>
          <w:szCs w:val="24"/>
          <w:lang w:eastAsia="en-IN"/>
        </w:rPr>
      </w:pPr>
      <w:r w:rsidRPr="00A075B7">
        <w:rPr>
          <w:rFonts w:eastAsia="Times New Roman"/>
          <w:color w:val="000000"/>
          <w:kern w:val="0"/>
          <w:sz w:val="24"/>
          <w:szCs w:val="24"/>
          <w:lang w:eastAsia="en-IN"/>
        </w:rPr>
        <w:t>Executing the test cased across different Browsers</w:t>
      </w:r>
    </w:p>
    <w:p w:rsidR="00164A7D" w:rsidRPr="00AB077E" w:rsidRDefault="00164A7D" w:rsidP="00164A7D">
      <w:pPr>
        <w:pStyle w:val="ListParagraph"/>
        <w:numPr>
          <w:ilvl w:val="0"/>
          <w:numId w:val="31"/>
        </w:numPr>
        <w:spacing w:after="0"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 xml:space="preserve">Generating the reports </w:t>
      </w:r>
    </w:p>
    <w:p w:rsidR="00164A7D" w:rsidRPr="00AB077E" w:rsidRDefault="00164A7D" w:rsidP="00164A7D">
      <w:pPr>
        <w:pStyle w:val="ListParagraph"/>
        <w:numPr>
          <w:ilvl w:val="0"/>
          <w:numId w:val="31"/>
        </w:numPr>
        <w:spacing w:after="0"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Involved in Re &amp; R</w:t>
      </w:r>
      <w:r w:rsidR="001E6095">
        <w:rPr>
          <w:rFonts w:eastAsia="Times New Roman"/>
          <w:color w:val="000000"/>
          <w:kern w:val="0"/>
          <w:sz w:val="24"/>
          <w:szCs w:val="24"/>
          <w:lang w:eastAsia="en-IN"/>
        </w:rPr>
        <w:t>egression Testing</w:t>
      </w:r>
    </w:p>
    <w:p w:rsidR="00164A7D" w:rsidRPr="00AB077E" w:rsidRDefault="00164A7D" w:rsidP="00164A7D">
      <w:pPr>
        <w:pStyle w:val="ListParagraph"/>
        <w:numPr>
          <w:ilvl w:val="0"/>
          <w:numId w:val="31"/>
        </w:numPr>
        <w:spacing w:after="0"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Interaction with Developers for assisting them in the Identification and Tracking of Problem events.</w:t>
      </w:r>
    </w:p>
    <w:p w:rsidR="00164A7D" w:rsidRPr="00AB077E" w:rsidRDefault="00164A7D" w:rsidP="00164A7D">
      <w:pPr>
        <w:pStyle w:val="ListParagraph"/>
        <w:numPr>
          <w:ilvl w:val="0"/>
          <w:numId w:val="31"/>
        </w:numPr>
        <w:spacing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Involved in (Daily/weekly) review and status meetings with the client.</w:t>
      </w:r>
    </w:p>
    <w:p w:rsidR="00164A7D" w:rsidRPr="00AB077E" w:rsidRDefault="00164A7D" w:rsidP="00164A7D">
      <w:pPr>
        <w:pStyle w:val="ListParagraph"/>
        <w:numPr>
          <w:ilvl w:val="0"/>
          <w:numId w:val="31"/>
        </w:numPr>
        <w:spacing w:after="0" w:line="240" w:lineRule="auto"/>
        <w:contextualSpacing/>
        <w:rPr>
          <w:rFonts w:eastAsia="Times New Roman"/>
          <w:color w:val="000000"/>
          <w:kern w:val="0"/>
          <w:sz w:val="24"/>
          <w:szCs w:val="24"/>
          <w:lang w:eastAsia="en-IN"/>
        </w:rPr>
      </w:pPr>
      <w:r w:rsidRPr="00AB077E">
        <w:rPr>
          <w:rFonts w:eastAsia="Times New Roman"/>
          <w:color w:val="000000"/>
          <w:kern w:val="0"/>
          <w:sz w:val="24"/>
          <w:szCs w:val="24"/>
          <w:lang w:eastAsia="en-IN"/>
        </w:rPr>
        <w:t xml:space="preserve">Testing the pages across different mobile for responsive </w:t>
      </w:r>
    </w:p>
    <w:p w:rsidR="005B5251" w:rsidRPr="005B5251" w:rsidRDefault="005B5251" w:rsidP="005B5251">
      <w:pPr>
        <w:contextualSpacing/>
        <w:rPr>
          <w:color w:val="000000"/>
          <w:kern w:val="0"/>
          <w:sz w:val="24"/>
          <w:szCs w:val="24"/>
          <w:lang w:eastAsia="en-IN"/>
        </w:rPr>
      </w:pPr>
    </w:p>
    <w:p w:rsidR="009F101F" w:rsidRDefault="009F101F" w:rsidP="009F101F">
      <w:pPr>
        <w:pStyle w:val="ListParagraph"/>
        <w:spacing w:after="0" w:line="240" w:lineRule="auto"/>
        <w:contextualSpacing/>
        <w:rPr>
          <w:rFonts w:eastAsia="Times New Roman"/>
          <w:color w:val="000000"/>
          <w:kern w:val="0"/>
          <w:sz w:val="24"/>
          <w:szCs w:val="24"/>
          <w:lang w:eastAsia="en-IN"/>
        </w:rPr>
      </w:pPr>
    </w:p>
    <w:p w:rsidR="009F101F" w:rsidRPr="00AB077E" w:rsidRDefault="009F101F" w:rsidP="009F101F">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Project #2</w:t>
      </w:r>
    </w:p>
    <w:p w:rsidR="009F101F" w:rsidRPr="00AB077E" w:rsidRDefault="009F101F" w:rsidP="009F101F">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4D5362C3" wp14:editId="1300B6B9">
            <wp:extent cx="6572250" cy="47625"/>
            <wp:effectExtent l="19050" t="0" r="0" b="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9F101F" w:rsidRPr="00AB077E"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Project          :  </w:t>
      </w:r>
      <w:proofErr w:type="spellStart"/>
      <w:r w:rsidR="00351BBA">
        <w:rPr>
          <w:rFonts w:ascii="Calibri" w:eastAsia="Times New Roman" w:hAnsi="Calibri" w:cs="Calibri"/>
          <w:color w:val="000000"/>
          <w:kern w:val="0"/>
          <w:szCs w:val="24"/>
          <w:lang w:eastAsia="en-IN"/>
        </w:rPr>
        <w:t>Sql</w:t>
      </w:r>
      <w:proofErr w:type="spellEnd"/>
      <w:r w:rsidR="00351BBA">
        <w:rPr>
          <w:rFonts w:ascii="Calibri" w:eastAsia="Times New Roman" w:hAnsi="Calibri" w:cs="Calibri"/>
          <w:color w:val="000000"/>
          <w:kern w:val="0"/>
          <w:szCs w:val="24"/>
          <w:lang w:eastAsia="en-IN"/>
        </w:rPr>
        <w:t>-server</w:t>
      </w:r>
    </w:p>
    <w:p w:rsidR="009F101F" w:rsidRPr="00AB077E"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Client            :  Microsoft</w:t>
      </w:r>
    </w:p>
    <w:p w:rsidR="009F101F" w:rsidRPr="00AB077E" w:rsidRDefault="009F101F" w:rsidP="009F101F">
      <w:pPr>
        <w:pStyle w:val="ListParagraph"/>
        <w:numPr>
          <w:ilvl w:val="0"/>
          <w:numId w:val="11"/>
        </w:numPr>
        <w:spacing w:before="100" w:after="100"/>
        <w:contextualSpacing/>
        <w:jc w:val="both"/>
        <w:rPr>
          <w:rFonts w:eastAsia="Times New Roman"/>
          <w:color w:val="000000"/>
          <w:kern w:val="0"/>
          <w:sz w:val="24"/>
          <w:szCs w:val="24"/>
          <w:lang w:eastAsia="en-IN"/>
        </w:rPr>
      </w:pPr>
      <w:r w:rsidRPr="00AB077E">
        <w:rPr>
          <w:rFonts w:eastAsia="Times New Roman"/>
          <w:color w:val="000000"/>
          <w:kern w:val="0"/>
          <w:sz w:val="24"/>
          <w:szCs w:val="24"/>
          <w:lang w:eastAsia="en-IN"/>
        </w:rPr>
        <w:lastRenderedPageBreak/>
        <w:t>Environment : Mac X, Windows (All Browser)</w:t>
      </w:r>
    </w:p>
    <w:p w:rsidR="009F101F" w:rsidRPr="00AB077E"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Rol</w:t>
      </w:r>
      <w:r w:rsidR="00CD5E1B">
        <w:rPr>
          <w:rFonts w:ascii="Calibri" w:eastAsia="Times New Roman" w:hAnsi="Calibri" w:cs="Calibri"/>
          <w:color w:val="000000"/>
          <w:kern w:val="0"/>
          <w:szCs w:val="24"/>
          <w:lang w:eastAsia="en-IN"/>
        </w:rPr>
        <w:t>e              :  Test Engineer</w:t>
      </w:r>
    </w:p>
    <w:p w:rsidR="009F101F" w:rsidRDefault="009F101F" w:rsidP="009F101F">
      <w:pPr>
        <w:numPr>
          <w:ilvl w:val="0"/>
          <w:numId w:val="11"/>
        </w:numPr>
        <w:tabs>
          <w:tab w:val="left" w:pos="969"/>
        </w:tabs>
        <w:spacing w:before="57"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Description:  </w:t>
      </w:r>
    </w:p>
    <w:p w:rsidR="00EA529C" w:rsidRDefault="00EA529C" w:rsidP="00EA529C">
      <w:pPr>
        <w:tabs>
          <w:tab w:val="left" w:pos="969"/>
        </w:tabs>
        <w:spacing w:before="57" w:line="100" w:lineRule="atLeast"/>
        <w:jc w:val="both"/>
        <w:rPr>
          <w:rFonts w:ascii="Calibri" w:hAnsi="Calibri" w:cs="Calibri"/>
          <w:color w:val="000000"/>
          <w:kern w:val="0"/>
          <w:sz w:val="24"/>
          <w:szCs w:val="24"/>
          <w:lang w:eastAsia="en-IN"/>
        </w:rPr>
      </w:pPr>
      <w:r>
        <w:rPr>
          <w:rFonts w:ascii="Calibri" w:hAnsi="Calibri" w:cs="Calibri"/>
          <w:color w:val="000000"/>
          <w:kern w:val="0"/>
          <w:sz w:val="24"/>
          <w:szCs w:val="24"/>
          <w:lang w:eastAsia="en-IN"/>
        </w:rPr>
        <w:t xml:space="preserve">                      </w:t>
      </w:r>
      <w:r w:rsidRPr="00EA529C">
        <w:rPr>
          <w:rFonts w:ascii="Calibri" w:hAnsi="Calibri" w:cs="Calibri"/>
          <w:color w:val="000000"/>
          <w:kern w:val="0"/>
          <w:sz w:val="24"/>
          <w:szCs w:val="24"/>
          <w:lang w:eastAsia="en-IN"/>
        </w:rPr>
        <w:t>Build intelligent, mission-critical applications using a scalable, hybrid database platform that has everything built in—from in-memory performance and advanced security to in-database analytics.</w:t>
      </w:r>
      <w:r w:rsidRPr="00EA529C">
        <w:rPr>
          <w:rFonts w:ascii="Helvetica" w:hAnsi="Helvetica"/>
          <w:color w:val="707070"/>
          <w:sz w:val="23"/>
          <w:szCs w:val="23"/>
          <w:shd w:val="clear" w:color="auto" w:fill="FFFFFF"/>
        </w:rPr>
        <w:t xml:space="preserve"> </w:t>
      </w:r>
      <w:r w:rsidR="00962125" w:rsidRPr="00962125">
        <w:rPr>
          <w:rFonts w:ascii="Calibri" w:hAnsi="Calibri" w:cs="Calibri"/>
          <w:color w:val="000000"/>
          <w:kern w:val="0"/>
          <w:sz w:val="24"/>
          <w:szCs w:val="24"/>
          <w:lang w:eastAsia="en-IN"/>
        </w:rPr>
        <w:t>Use a secured, cost-effective, highly scalable data platform for public websites—available to third-party hosting service providers only.</w:t>
      </w:r>
      <w:r w:rsidR="002361C6" w:rsidRPr="002361C6">
        <w:rPr>
          <w:rFonts w:ascii="Helvetica" w:hAnsi="Helvetica"/>
          <w:color w:val="707070"/>
          <w:sz w:val="23"/>
          <w:szCs w:val="23"/>
          <w:shd w:val="clear" w:color="auto" w:fill="FFFFFF"/>
        </w:rPr>
        <w:t xml:space="preserve"> </w:t>
      </w:r>
      <w:r w:rsidR="002361C6" w:rsidRPr="002361C6">
        <w:rPr>
          <w:rFonts w:ascii="Calibri" w:hAnsi="Calibri" w:cs="Calibri"/>
          <w:color w:val="000000"/>
          <w:kern w:val="0"/>
          <w:sz w:val="24"/>
          <w:szCs w:val="24"/>
          <w:lang w:eastAsia="en-IN"/>
        </w:rPr>
        <w:t xml:space="preserve">Build small, data-driven web and mobile applications up to 10 GB in size with this entry-level database. </w:t>
      </w:r>
      <w:r w:rsidR="008461A8" w:rsidRPr="008461A8">
        <w:rPr>
          <w:rFonts w:ascii="Calibri" w:hAnsi="Calibri" w:cs="Calibri"/>
          <w:color w:val="000000"/>
          <w:kern w:val="0"/>
          <w:sz w:val="24"/>
          <w:szCs w:val="24"/>
          <w:lang w:eastAsia="en-IN"/>
        </w:rPr>
        <w:t>Find rich programming capabilities, security innovations, and fast performance for mid-tier applications and data marts. Easily upgrade to the Enterprise edition without having to change any code.</w:t>
      </w:r>
    </w:p>
    <w:p w:rsidR="009F101F" w:rsidRDefault="009F101F" w:rsidP="009F101F">
      <w:pPr>
        <w:tabs>
          <w:tab w:val="left" w:pos="969"/>
        </w:tabs>
        <w:spacing w:before="57" w:line="100" w:lineRule="atLeast"/>
        <w:jc w:val="both"/>
        <w:rPr>
          <w:rFonts w:ascii="Calibri" w:hAnsi="Calibri" w:cs="Calibri"/>
          <w:color w:val="000000"/>
          <w:kern w:val="0"/>
          <w:sz w:val="24"/>
          <w:szCs w:val="24"/>
          <w:lang w:eastAsia="en-IN"/>
        </w:rPr>
      </w:pPr>
    </w:p>
    <w:p w:rsidR="009F101F" w:rsidRPr="00DE681B" w:rsidRDefault="009F101F" w:rsidP="009F101F">
      <w:pPr>
        <w:spacing w:line="360" w:lineRule="auto"/>
        <w:jc w:val="both"/>
        <w:rPr>
          <w:rFonts w:asciiTheme="minorHAnsi" w:hAnsiTheme="minorHAnsi" w:cstheme="minorHAnsi"/>
          <w:b/>
          <w:sz w:val="24"/>
          <w:szCs w:val="24"/>
        </w:rPr>
      </w:pPr>
      <w:r w:rsidRPr="00DE681B">
        <w:rPr>
          <w:rFonts w:asciiTheme="minorHAnsi" w:hAnsiTheme="minorHAnsi" w:cstheme="minorHAnsi"/>
          <w:b/>
          <w:sz w:val="24"/>
          <w:szCs w:val="24"/>
        </w:rPr>
        <w:t>Roles and Responsibilities:</w:t>
      </w:r>
    </w:p>
    <w:p w:rsidR="009F101F" w:rsidRDefault="009F101F" w:rsidP="009F101F">
      <w:pPr>
        <w:pStyle w:val="ListParagraph"/>
        <w:numPr>
          <w:ilvl w:val="0"/>
          <w:numId w:val="31"/>
        </w:numPr>
        <w:spacing w:after="0" w:line="240" w:lineRule="auto"/>
        <w:contextualSpacing/>
        <w:rPr>
          <w:rFonts w:asciiTheme="minorHAnsi" w:hAnsiTheme="minorHAnsi" w:cstheme="minorHAnsi"/>
          <w:sz w:val="24"/>
          <w:szCs w:val="24"/>
        </w:rPr>
      </w:pPr>
      <w:r w:rsidRPr="00DE681B">
        <w:rPr>
          <w:rFonts w:asciiTheme="minorHAnsi" w:hAnsiTheme="minorHAnsi" w:cstheme="minorHAnsi"/>
          <w:sz w:val="24"/>
          <w:szCs w:val="24"/>
        </w:rPr>
        <w:t xml:space="preserve">Performed Responsive testing, Functional testing. </w:t>
      </w:r>
    </w:p>
    <w:p w:rsidR="00640151" w:rsidRPr="00A075B7" w:rsidRDefault="00640151" w:rsidP="00640151">
      <w:pPr>
        <w:pStyle w:val="ListParagraph"/>
        <w:numPr>
          <w:ilvl w:val="0"/>
          <w:numId w:val="31"/>
        </w:numPr>
        <w:spacing w:after="0" w:line="240" w:lineRule="auto"/>
        <w:contextualSpacing/>
        <w:rPr>
          <w:rFonts w:eastAsia="Times New Roman"/>
          <w:color w:val="000000"/>
          <w:kern w:val="0"/>
          <w:sz w:val="24"/>
          <w:szCs w:val="24"/>
          <w:lang w:eastAsia="en-IN"/>
        </w:rPr>
      </w:pPr>
      <w:r w:rsidRPr="00A075B7">
        <w:rPr>
          <w:rFonts w:eastAsia="Times New Roman"/>
          <w:color w:val="000000"/>
          <w:kern w:val="0"/>
          <w:sz w:val="24"/>
          <w:szCs w:val="24"/>
          <w:lang w:eastAsia="en-IN"/>
        </w:rPr>
        <w:t>Creating</w:t>
      </w:r>
      <w:r>
        <w:rPr>
          <w:rFonts w:eastAsia="Times New Roman"/>
          <w:color w:val="000000"/>
          <w:kern w:val="0"/>
          <w:sz w:val="24"/>
          <w:szCs w:val="24"/>
          <w:lang w:eastAsia="en-IN"/>
        </w:rPr>
        <w:t xml:space="preserve"> test cases using Selenium WebDriver (java) </w:t>
      </w:r>
      <w:r w:rsidRPr="00A075B7">
        <w:rPr>
          <w:rFonts w:eastAsia="Times New Roman"/>
          <w:color w:val="000000"/>
          <w:kern w:val="0"/>
          <w:sz w:val="24"/>
          <w:szCs w:val="24"/>
          <w:lang w:eastAsia="en-IN"/>
        </w:rPr>
        <w:t>and TestNG Annotations</w:t>
      </w:r>
    </w:p>
    <w:p w:rsidR="009F101F" w:rsidRDefault="009F101F" w:rsidP="009F101F">
      <w:pPr>
        <w:pStyle w:val="ListParagraph"/>
        <w:numPr>
          <w:ilvl w:val="0"/>
          <w:numId w:val="31"/>
        </w:numPr>
        <w:spacing w:after="0" w:line="240" w:lineRule="auto"/>
        <w:contextualSpacing/>
        <w:rPr>
          <w:rFonts w:asciiTheme="minorHAnsi" w:hAnsiTheme="minorHAnsi" w:cstheme="minorHAnsi"/>
          <w:sz w:val="24"/>
          <w:szCs w:val="24"/>
        </w:rPr>
      </w:pPr>
      <w:r>
        <w:rPr>
          <w:rFonts w:asciiTheme="minorHAnsi" w:hAnsiTheme="minorHAnsi" w:cstheme="minorHAnsi"/>
          <w:sz w:val="24"/>
          <w:szCs w:val="24"/>
        </w:rPr>
        <w:t>Executing or running the test cases</w:t>
      </w:r>
    </w:p>
    <w:p w:rsidR="009F101F" w:rsidRPr="00736AC0" w:rsidRDefault="009F101F" w:rsidP="009F101F">
      <w:pPr>
        <w:pStyle w:val="ListParagraph"/>
        <w:numPr>
          <w:ilvl w:val="0"/>
          <w:numId w:val="31"/>
        </w:numPr>
        <w:spacing w:after="0" w:line="240" w:lineRule="auto"/>
        <w:contextualSpacing/>
        <w:rPr>
          <w:rFonts w:asciiTheme="minorHAnsi" w:hAnsiTheme="minorHAnsi" w:cstheme="minorHAnsi"/>
          <w:sz w:val="24"/>
          <w:szCs w:val="24"/>
        </w:rPr>
      </w:pPr>
      <w:r>
        <w:rPr>
          <w:rFonts w:asciiTheme="minorHAnsi" w:hAnsiTheme="minorHAnsi" w:cstheme="minorHAnsi"/>
          <w:sz w:val="24"/>
          <w:szCs w:val="24"/>
        </w:rPr>
        <w:t>Collecting test data for Data driven testing</w:t>
      </w:r>
    </w:p>
    <w:p w:rsidR="009F101F" w:rsidRPr="00961782" w:rsidRDefault="009F101F" w:rsidP="009F101F">
      <w:pPr>
        <w:pStyle w:val="ListParagraph"/>
        <w:numPr>
          <w:ilvl w:val="0"/>
          <w:numId w:val="31"/>
        </w:numPr>
        <w:autoSpaceDE w:val="0"/>
        <w:autoSpaceDN w:val="0"/>
        <w:spacing w:before="40" w:after="40" w:line="315" w:lineRule="atLeast"/>
        <w:contextualSpacing/>
        <w:jc w:val="both"/>
        <w:rPr>
          <w:rFonts w:asciiTheme="minorHAnsi" w:hAnsiTheme="minorHAnsi" w:cstheme="minorHAnsi"/>
          <w:sz w:val="24"/>
          <w:szCs w:val="24"/>
        </w:rPr>
      </w:pPr>
      <w:r w:rsidRPr="00D60F14">
        <w:rPr>
          <w:rFonts w:asciiTheme="minorHAnsi" w:hAnsiTheme="minorHAnsi" w:cstheme="minorHAnsi"/>
          <w:sz w:val="24"/>
          <w:szCs w:val="24"/>
        </w:rPr>
        <w:t>Co-coordinating Test team members and Development team</w:t>
      </w:r>
      <w:r>
        <w:rPr>
          <w:rFonts w:asciiTheme="minorHAnsi" w:hAnsiTheme="minorHAnsi" w:cstheme="minorHAnsi"/>
          <w:sz w:val="24"/>
          <w:szCs w:val="24"/>
        </w:rPr>
        <w:t xml:space="preserve"> in order to resolve the issues</w:t>
      </w:r>
      <w:r w:rsidRPr="00961782">
        <w:rPr>
          <w:rFonts w:asciiTheme="minorHAnsi" w:hAnsiTheme="minorHAnsi" w:cstheme="minorHAnsi"/>
          <w:sz w:val="24"/>
          <w:szCs w:val="24"/>
        </w:rPr>
        <w:t xml:space="preserve">. </w:t>
      </w:r>
    </w:p>
    <w:p w:rsidR="009F101F" w:rsidRPr="00DE681B" w:rsidRDefault="009F101F" w:rsidP="009F101F">
      <w:pPr>
        <w:pStyle w:val="ListParagraph"/>
        <w:numPr>
          <w:ilvl w:val="0"/>
          <w:numId w:val="31"/>
        </w:numPr>
        <w:spacing w:after="0" w:line="240" w:lineRule="auto"/>
        <w:contextualSpacing/>
        <w:rPr>
          <w:rFonts w:asciiTheme="minorHAnsi" w:hAnsiTheme="minorHAnsi" w:cstheme="minorHAnsi"/>
          <w:sz w:val="24"/>
          <w:szCs w:val="24"/>
        </w:rPr>
      </w:pPr>
      <w:r w:rsidRPr="00DE681B">
        <w:rPr>
          <w:rFonts w:asciiTheme="minorHAnsi" w:hAnsiTheme="minorHAnsi" w:cstheme="minorHAnsi"/>
          <w:sz w:val="24"/>
          <w:szCs w:val="24"/>
        </w:rPr>
        <w:t>Designed Test Cases for</w:t>
      </w:r>
      <w:r w:rsidR="001E6095">
        <w:rPr>
          <w:rFonts w:asciiTheme="minorHAnsi" w:hAnsiTheme="minorHAnsi" w:cstheme="minorHAnsi"/>
          <w:sz w:val="24"/>
          <w:szCs w:val="24"/>
        </w:rPr>
        <w:t xml:space="preserve"> different Defects/Enhancements</w:t>
      </w:r>
    </w:p>
    <w:p w:rsidR="009F101F" w:rsidRPr="00DE681B" w:rsidRDefault="009F101F" w:rsidP="009F101F">
      <w:pPr>
        <w:pStyle w:val="ListParagraph"/>
        <w:numPr>
          <w:ilvl w:val="0"/>
          <w:numId w:val="31"/>
        </w:numPr>
        <w:spacing w:after="0" w:line="240" w:lineRule="auto"/>
        <w:contextualSpacing/>
        <w:rPr>
          <w:rFonts w:asciiTheme="minorHAnsi" w:hAnsiTheme="minorHAnsi" w:cstheme="minorHAnsi"/>
          <w:sz w:val="24"/>
          <w:szCs w:val="24"/>
        </w:rPr>
      </w:pPr>
      <w:r w:rsidRPr="00DE681B">
        <w:rPr>
          <w:rFonts w:asciiTheme="minorHAnsi" w:hAnsiTheme="minorHAnsi" w:cstheme="minorHAnsi"/>
          <w:sz w:val="24"/>
          <w:szCs w:val="24"/>
        </w:rPr>
        <w:t>Involved in Retesting and Regression Testing.</w:t>
      </w:r>
    </w:p>
    <w:p w:rsidR="009F101F" w:rsidRPr="00DE681B" w:rsidRDefault="001E6095" w:rsidP="009F101F">
      <w:pPr>
        <w:pStyle w:val="ListParagraph"/>
        <w:numPr>
          <w:ilvl w:val="0"/>
          <w:numId w:val="31"/>
        </w:numPr>
        <w:spacing w:after="0" w:line="240" w:lineRule="auto"/>
        <w:contextualSpacing/>
        <w:rPr>
          <w:rFonts w:asciiTheme="minorHAnsi" w:hAnsiTheme="minorHAnsi" w:cstheme="minorHAnsi"/>
          <w:sz w:val="24"/>
          <w:szCs w:val="24"/>
        </w:rPr>
      </w:pPr>
      <w:r>
        <w:rPr>
          <w:rFonts w:asciiTheme="minorHAnsi" w:hAnsiTheme="minorHAnsi" w:cstheme="minorHAnsi"/>
          <w:sz w:val="24"/>
          <w:szCs w:val="24"/>
        </w:rPr>
        <w:t>Test Execution</w:t>
      </w:r>
    </w:p>
    <w:p w:rsidR="009F101F" w:rsidRPr="00DE681B" w:rsidRDefault="001E6095" w:rsidP="009F101F">
      <w:pPr>
        <w:pStyle w:val="ListParagraph"/>
        <w:numPr>
          <w:ilvl w:val="0"/>
          <w:numId w:val="31"/>
        </w:numPr>
        <w:spacing w:after="0" w:line="240" w:lineRule="auto"/>
        <w:contextualSpacing/>
        <w:rPr>
          <w:rFonts w:asciiTheme="minorHAnsi" w:hAnsiTheme="minorHAnsi" w:cstheme="minorHAnsi"/>
          <w:sz w:val="24"/>
          <w:szCs w:val="24"/>
        </w:rPr>
      </w:pPr>
      <w:r>
        <w:rPr>
          <w:rFonts w:asciiTheme="minorHAnsi" w:hAnsiTheme="minorHAnsi" w:cstheme="minorHAnsi"/>
          <w:sz w:val="24"/>
          <w:szCs w:val="24"/>
        </w:rPr>
        <w:t>Device Testing</w:t>
      </w:r>
    </w:p>
    <w:p w:rsidR="009F101F" w:rsidRPr="00DE681B" w:rsidRDefault="009F101F" w:rsidP="009F101F">
      <w:pPr>
        <w:pStyle w:val="ListParagraph"/>
        <w:numPr>
          <w:ilvl w:val="0"/>
          <w:numId w:val="31"/>
        </w:numPr>
        <w:spacing w:after="0" w:line="240" w:lineRule="auto"/>
        <w:contextualSpacing/>
        <w:rPr>
          <w:rFonts w:asciiTheme="minorHAnsi" w:hAnsiTheme="minorHAnsi" w:cstheme="minorHAnsi"/>
          <w:sz w:val="24"/>
          <w:szCs w:val="24"/>
        </w:rPr>
      </w:pPr>
      <w:r w:rsidRPr="00DE681B">
        <w:rPr>
          <w:rFonts w:asciiTheme="minorHAnsi" w:hAnsiTheme="minorHAnsi" w:cstheme="minorHAnsi"/>
          <w:sz w:val="24"/>
          <w:szCs w:val="24"/>
        </w:rPr>
        <w:t>Interaction with Developers for assisting them in the Identification</w:t>
      </w:r>
      <w:r w:rsidR="001E6095">
        <w:rPr>
          <w:rFonts w:asciiTheme="minorHAnsi" w:hAnsiTheme="minorHAnsi" w:cstheme="minorHAnsi"/>
          <w:sz w:val="24"/>
          <w:szCs w:val="24"/>
        </w:rPr>
        <w:t xml:space="preserve"> and Tracking of Problem events</w:t>
      </w:r>
    </w:p>
    <w:p w:rsidR="009F101F" w:rsidRPr="00D85509" w:rsidRDefault="009F101F" w:rsidP="00D85509">
      <w:pPr>
        <w:pStyle w:val="ListParagraph"/>
        <w:numPr>
          <w:ilvl w:val="0"/>
          <w:numId w:val="31"/>
        </w:numPr>
        <w:spacing w:line="240" w:lineRule="auto"/>
        <w:contextualSpacing/>
        <w:rPr>
          <w:rFonts w:asciiTheme="minorHAnsi" w:hAnsiTheme="minorHAnsi" w:cstheme="minorHAnsi"/>
          <w:sz w:val="24"/>
          <w:szCs w:val="24"/>
        </w:rPr>
      </w:pPr>
      <w:r w:rsidRPr="00DE681B">
        <w:rPr>
          <w:rFonts w:asciiTheme="minorHAnsi" w:hAnsiTheme="minorHAnsi" w:cstheme="minorHAnsi"/>
          <w:sz w:val="24"/>
          <w:szCs w:val="24"/>
        </w:rPr>
        <w:t xml:space="preserve">Involved in (Daily/weekly) review and </w:t>
      </w:r>
      <w:r w:rsidR="001E6095">
        <w:rPr>
          <w:rFonts w:asciiTheme="minorHAnsi" w:hAnsiTheme="minorHAnsi" w:cstheme="minorHAnsi"/>
          <w:sz w:val="24"/>
          <w:szCs w:val="24"/>
        </w:rPr>
        <w:t>status meetings with the client</w:t>
      </w:r>
    </w:p>
    <w:p w:rsidR="009F101F" w:rsidRPr="00AB077E" w:rsidRDefault="009F101F" w:rsidP="009F101F">
      <w:pPr>
        <w:widowControl/>
        <w:suppressAutoHyphens w:val="0"/>
        <w:overflowPunct/>
        <w:autoSpaceDE/>
        <w:spacing w:line="276" w:lineRule="auto"/>
        <w:jc w:val="both"/>
        <w:rPr>
          <w:rFonts w:ascii="Calibri" w:hAnsi="Calibri" w:cs="Calibri"/>
          <w:color w:val="000000"/>
          <w:kern w:val="0"/>
          <w:sz w:val="24"/>
          <w:szCs w:val="24"/>
          <w:lang w:eastAsia="en-IN"/>
        </w:rPr>
      </w:pPr>
      <w:r>
        <w:rPr>
          <w:rFonts w:ascii="Calibri" w:hAnsi="Calibri" w:cs="Calibri"/>
          <w:color w:val="000000"/>
          <w:kern w:val="0"/>
          <w:sz w:val="24"/>
          <w:szCs w:val="24"/>
          <w:lang w:eastAsia="en-IN"/>
        </w:rPr>
        <w:t>Project #3</w:t>
      </w:r>
    </w:p>
    <w:p w:rsidR="009F101F" w:rsidRPr="00AB077E" w:rsidRDefault="009F101F" w:rsidP="009F101F">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drawing>
          <wp:inline distT="0" distB="0" distL="0" distR="0" wp14:anchorId="7281EEBB" wp14:editId="7DB0608F">
            <wp:extent cx="6572250" cy="47625"/>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9F101F" w:rsidRPr="00AB077E"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Project       </w:t>
      </w:r>
      <w:r>
        <w:rPr>
          <w:rFonts w:ascii="Calibri" w:eastAsia="Times New Roman" w:hAnsi="Calibri" w:cs="Calibri"/>
          <w:color w:val="000000"/>
          <w:kern w:val="0"/>
          <w:szCs w:val="24"/>
          <w:lang w:eastAsia="en-IN"/>
        </w:rPr>
        <w:t xml:space="preserve">   </w:t>
      </w:r>
      <w:r w:rsidR="00334B7D">
        <w:rPr>
          <w:rFonts w:ascii="Calibri" w:eastAsia="Times New Roman" w:hAnsi="Calibri" w:cs="Calibri"/>
          <w:color w:val="000000"/>
          <w:kern w:val="0"/>
          <w:szCs w:val="24"/>
          <w:lang w:eastAsia="en-IN"/>
        </w:rPr>
        <w:t xml:space="preserve"> :  Office Apex-Mac RTL</w:t>
      </w:r>
    </w:p>
    <w:p w:rsidR="009F101F" w:rsidRPr="00AB077E"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Client           </w:t>
      </w:r>
      <w:r>
        <w:rPr>
          <w:rFonts w:ascii="Calibri" w:eastAsia="Times New Roman" w:hAnsi="Calibri" w:cs="Calibri"/>
          <w:color w:val="000000"/>
          <w:kern w:val="0"/>
          <w:szCs w:val="24"/>
          <w:lang w:eastAsia="en-IN"/>
        </w:rPr>
        <w:t xml:space="preserve"> </w:t>
      </w:r>
      <w:r w:rsidRPr="00AB077E">
        <w:rPr>
          <w:rFonts w:ascii="Calibri" w:eastAsia="Times New Roman" w:hAnsi="Calibri" w:cs="Calibri"/>
          <w:color w:val="000000"/>
          <w:kern w:val="0"/>
          <w:szCs w:val="24"/>
          <w:lang w:eastAsia="en-IN"/>
        </w:rPr>
        <w:t xml:space="preserve"> :  </w:t>
      </w:r>
      <w:r w:rsidR="00B555BC" w:rsidRPr="00AB077E">
        <w:rPr>
          <w:rFonts w:ascii="Calibri" w:eastAsia="Times New Roman" w:hAnsi="Calibri" w:cs="Calibri"/>
          <w:color w:val="000000"/>
          <w:kern w:val="0"/>
          <w:szCs w:val="24"/>
          <w:lang w:eastAsia="en-IN"/>
        </w:rPr>
        <w:t>Microsoft</w:t>
      </w:r>
    </w:p>
    <w:p w:rsidR="009F101F" w:rsidRPr="00AB077E"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Environment  : Mac X, Windows (All Browser)</w:t>
      </w:r>
    </w:p>
    <w:p w:rsidR="009F101F" w:rsidRDefault="009F101F" w:rsidP="009F101F">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Role              </w:t>
      </w:r>
      <w:r>
        <w:rPr>
          <w:rFonts w:ascii="Calibri" w:eastAsia="Times New Roman" w:hAnsi="Calibri" w:cs="Calibri"/>
          <w:color w:val="000000"/>
          <w:kern w:val="0"/>
          <w:szCs w:val="24"/>
          <w:lang w:eastAsia="en-IN"/>
        </w:rPr>
        <w:t xml:space="preserve"> </w:t>
      </w:r>
      <w:r w:rsidRPr="00AB077E">
        <w:rPr>
          <w:rFonts w:ascii="Calibri" w:eastAsia="Times New Roman" w:hAnsi="Calibri" w:cs="Calibri"/>
          <w:color w:val="000000"/>
          <w:kern w:val="0"/>
          <w:szCs w:val="24"/>
          <w:lang w:eastAsia="en-IN"/>
        </w:rPr>
        <w:t xml:space="preserve"> :  Software Test </w:t>
      </w:r>
      <w:r w:rsidR="00FC7D71" w:rsidRPr="00AB077E">
        <w:rPr>
          <w:rFonts w:ascii="Calibri" w:eastAsia="Times New Roman" w:hAnsi="Calibri" w:cs="Calibri"/>
          <w:color w:val="000000"/>
          <w:kern w:val="0"/>
          <w:szCs w:val="24"/>
          <w:lang w:eastAsia="en-IN"/>
        </w:rPr>
        <w:t>Engineer (</w:t>
      </w:r>
      <w:r w:rsidR="00334B7D">
        <w:rPr>
          <w:rFonts w:ascii="Calibri" w:eastAsia="Times New Roman" w:hAnsi="Calibri" w:cs="Calibri"/>
          <w:color w:val="000000"/>
          <w:kern w:val="0"/>
          <w:szCs w:val="24"/>
          <w:lang w:eastAsia="en-IN"/>
        </w:rPr>
        <w:t>Arabic Tester)</w:t>
      </w:r>
    </w:p>
    <w:p w:rsidR="009F101F" w:rsidRPr="00AB077E" w:rsidRDefault="009F101F" w:rsidP="009F101F">
      <w:pPr>
        <w:pStyle w:val="NormalWeb"/>
        <w:spacing w:line="100" w:lineRule="atLeast"/>
        <w:ind w:left="360"/>
        <w:jc w:val="both"/>
        <w:rPr>
          <w:rFonts w:ascii="Calibri" w:eastAsia="Times New Roman" w:hAnsi="Calibri" w:cs="Calibri"/>
          <w:color w:val="000000"/>
          <w:kern w:val="0"/>
          <w:szCs w:val="24"/>
          <w:lang w:eastAsia="en-IN"/>
        </w:rPr>
      </w:pPr>
    </w:p>
    <w:p w:rsidR="00D05560" w:rsidRDefault="009F101F" w:rsidP="009F101F">
      <w:pPr>
        <w:pStyle w:val="NormalWeb"/>
        <w:numPr>
          <w:ilvl w:val="0"/>
          <w:numId w:val="16"/>
        </w:numPr>
        <w:suppressAutoHyphens w:val="0"/>
        <w:spacing w:after="240"/>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Description    </w:t>
      </w:r>
      <w:r>
        <w:rPr>
          <w:rFonts w:ascii="Calibri" w:eastAsia="Times New Roman" w:hAnsi="Calibri" w:cs="Calibri"/>
          <w:color w:val="000000"/>
          <w:kern w:val="0"/>
          <w:szCs w:val="24"/>
          <w:lang w:eastAsia="en-IN"/>
        </w:rPr>
        <w:t xml:space="preserve"> </w:t>
      </w:r>
      <w:r w:rsidRPr="00AB077E">
        <w:rPr>
          <w:rFonts w:ascii="Calibri" w:eastAsia="Times New Roman" w:hAnsi="Calibri" w:cs="Calibri"/>
          <w:color w:val="000000"/>
          <w:kern w:val="0"/>
          <w:szCs w:val="24"/>
          <w:lang w:eastAsia="en-IN"/>
        </w:rPr>
        <w:t xml:space="preserve">: </w:t>
      </w:r>
    </w:p>
    <w:p w:rsidR="009F101F" w:rsidRPr="00AB077E" w:rsidRDefault="00FA1F21" w:rsidP="00D05560">
      <w:pPr>
        <w:pStyle w:val="NormalWeb"/>
        <w:suppressAutoHyphens w:val="0"/>
        <w:spacing w:after="240"/>
        <w:ind w:left="360"/>
        <w:jc w:val="both"/>
        <w:rPr>
          <w:rFonts w:ascii="Calibri" w:eastAsia="Times New Roman" w:hAnsi="Calibri" w:cs="Calibri"/>
          <w:color w:val="000000"/>
          <w:kern w:val="0"/>
          <w:szCs w:val="24"/>
          <w:lang w:eastAsia="en-IN"/>
        </w:rPr>
      </w:pPr>
      <w:r>
        <w:rPr>
          <w:rFonts w:ascii="Calibri" w:eastAsia="Times New Roman" w:hAnsi="Calibri" w:cs="Calibri"/>
          <w:color w:val="000000"/>
          <w:kern w:val="0"/>
          <w:szCs w:val="24"/>
          <w:lang w:eastAsia="en-IN"/>
        </w:rPr>
        <w:t xml:space="preserve"> </w:t>
      </w:r>
      <w:r w:rsidR="002D0DAF">
        <w:rPr>
          <w:rFonts w:ascii="Calibri" w:eastAsia="Times New Roman" w:hAnsi="Calibri" w:cs="Calibri"/>
          <w:color w:val="000000"/>
          <w:kern w:val="0"/>
          <w:szCs w:val="24"/>
          <w:lang w:eastAsia="en-IN"/>
        </w:rPr>
        <w:t xml:space="preserve">                </w:t>
      </w:r>
      <w:r w:rsidR="009F101F" w:rsidRPr="00AB077E">
        <w:rPr>
          <w:rFonts w:ascii="Calibri" w:eastAsia="Times New Roman" w:hAnsi="Calibri" w:cs="Calibri"/>
          <w:color w:val="000000"/>
          <w:kern w:val="0"/>
          <w:szCs w:val="24"/>
          <w:lang w:eastAsia="en-IN"/>
        </w:rPr>
        <w:t>Office Apex-Mac RTL is Microsoft Office 2016 in Arabic for MAC OS, in which testing Office Applications: Word, Excel, Outlook and OneNote for RTL language. Though, the English version of Mac 2016 is launched recently, there are still some modifications going on for those build as well.</w:t>
      </w:r>
    </w:p>
    <w:p w:rsidR="009F101F" w:rsidRPr="00AB077E" w:rsidRDefault="009F101F" w:rsidP="009F101F">
      <w:pPr>
        <w:tabs>
          <w:tab w:val="left" w:pos="969"/>
        </w:tabs>
        <w:spacing w:after="113"/>
        <w:ind w:right="-64"/>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Roles and Responsibilities:</w:t>
      </w:r>
    </w:p>
    <w:p w:rsidR="009F101F" w:rsidRPr="00AB077E" w:rsidRDefault="009F101F" w:rsidP="009F101F">
      <w:pPr>
        <w:numPr>
          <w:ilvl w:val="0"/>
          <w:numId w:val="12"/>
        </w:numPr>
        <w:jc w:val="both"/>
        <w:rPr>
          <w:rFonts w:ascii="Calibri" w:hAnsi="Calibri" w:cs="Calibri"/>
          <w:kern w:val="0"/>
          <w:sz w:val="24"/>
          <w:szCs w:val="24"/>
          <w:lang w:eastAsia="en-IN"/>
        </w:rPr>
      </w:pPr>
      <w:r w:rsidRPr="00AB077E">
        <w:rPr>
          <w:rFonts w:ascii="Calibri" w:hAnsi="Calibri" w:cs="Calibri"/>
          <w:kern w:val="0"/>
          <w:sz w:val="24"/>
          <w:szCs w:val="24"/>
          <w:lang w:eastAsia="en-IN"/>
        </w:rPr>
        <w:t>Involved in Functional and Syste</w:t>
      </w:r>
      <w:r w:rsidR="002E3C2C">
        <w:rPr>
          <w:rFonts w:ascii="Calibri" w:hAnsi="Calibri" w:cs="Calibri"/>
          <w:kern w:val="0"/>
          <w:sz w:val="24"/>
          <w:szCs w:val="24"/>
          <w:lang w:eastAsia="en-IN"/>
        </w:rPr>
        <w:t>m Testing</w:t>
      </w:r>
    </w:p>
    <w:p w:rsidR="009F101F" w:rsidRPr="00AB077E" w:rsidRDefault="009F101F" w:rsidP="009F101F">
      <w:pPr>
        <w:numPr>
          <w:ilvl w:val="0"/>
          <w:numId w:val="12"/>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Created and updated th</w:t>
      </w:r>
      <w:r w:rsidR="002E3C2C">
        <w:rPr>
          <w:rFonts w:ascii="Calibri" w:hAnsi="Calibri" w:cs="Calibri"/>
          <w:color w:val="000000"/>
          <w:kern w:val="0"/>
          <w:sz w:val="24"/>
          <w:szCs w:val="24"/>
          <w:lang w:eastAsia="en-IN"/>
        </w:rPr>
        <w:t>e test cases as per requirement</w:t>
      </w:r>
    </w:p>
    <w:p w:rsidR="009F101F" w:rsidRPr="00AB077E" w:rsidRDefault="009F101F" w:rsidP="009F101F">
      <w:pPr>
        <w:numPr>
          <w:ilvl w:val="0"/>
          <w:numId w:val="12"/>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Identifying scenarios and writing, a</w:t>
      </w:r>
      <w:r w:rsidR="002E3C2C">
        <w:rPr>
          <w:rFonts w:ascii="Calibri" w:hAnsi="Calibri" w:cs="Calibri"/>
          <w:color w:val="000000"/>
          <w:kern w:val="0"/>
          <w:sz w:val="24"/>
          <w:szCs w:val="24"/>
          <w:lang w:eastAsia="en-IN"/>
        </w:rPr>
        <w:t>nd reviewing and the Test cases</w:t>
      </w:r>
    </w:p>
    <w:p w:rsidR="009F101F" w:rsidRPr="00AB077E" w:rsidRDefault="009F101F" w:rsidP="009F101F">
      <w:pPr>
        <w:numPr>
          <w:ilvl w:val="0"/>
          <w:numId w:val="12"/>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Executed the test cases as per schedule, logging </w:t>
      </w:r>
      <w:r w:rsidR="002E3C2C">
        <w:rPr>
          <w:rFonts w:ascii="Calibri" w:hAnsi="Calibri" w:cs="Calibri"/>
          <w:color w:val="000000"/>
          <w:kern w:val="0"/>
          <w:sz w:val="24"/>
          <w:szCs w:val="24"/>
          <w:lang w:eastAsia="en-IN"/>
        </w:rPr>
        <w:t>the bug and updating the status</w:t>
      </w:r>
    </w:p>
    <w:p w:rsidR="009F101F" w:rsidRPr="00AB077E" w:rsidRDefault="009F101F" w:rsidP="009F101F">
      <w:pPr>
        <w:numPr>
          <w:ilvl w:val="0"/>
          <w:numId w:val="12"/>
        </w:numPr>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Perf</w:t>
      </w:r>
      <w:r w:rsidR="002E3C2C">
        <w:rPr>
          <w:rFonts w:ascii="Calibri" w:hAnsi="Calibri" w:cs="Calibri"/>
          <w:color w:val="000000"/>
          <w:kern w:val="0"/>
          <w:sz w:val="24"/>
          <w:szCs w:val="24"/>
          <w:lang w:eastAsia="en-IN"/>
        </w:rPr>
        <w:t>ormed RTL, Localization testing</w:t>
      </w:r>
    </w:p>
    <w:p w:rsidR="009F101F" w:rsidRPr="00AB077E" w:rsidRDefault="009F101F" w:rsidP="009F101F">
      <w:pPr>
        <w:numPr>
          <w:ilvl w:val="0"/>
          <w:numId w:val="12"/>
        </w:numPr>
        <w:jc w:val="both"/>
        <w:rPr>
          <w:rFonts w:ascii="Calibri" w:hAnsi="Calibri" w:cs="Calibri"/>
          <w:kern w:val="0"/>
          <w:sz w:val="24"/>
          <w:szCs w:val="24"/>
          <w:lang w:eastAsia="en-IN"/>
        </w:rPr>
      </w:pPr>
      <w:r w:rsidRPr="00AB077E">
        <w:rPr>
          <w:rFonts w:ascii="Calibri" w:hAnsi="Calibri" w:cs="Calibri"/>
          <w:kern w:val="0"/>
          <w:sz w:val="24"/>
          <w:szCs w:val="24"/>
          <w:lang w:eastAsia="en-IN"/>
        </w:rPr>
        <w:t>Perfor</w:t>
      </w:r>
      <w:r w:rsidR="002E3C2C">
        <w:rPr>
          <w:rFonts w:ascii="Calibri" w:hAnsi="Calibri" w:cs="Calibri"/>
          <w:kern w:val="0"/>
          <w:sz w:val="24"/>
          <w:szCs w:val="24"/>
          <w:lang w:eastAsia="en-IN"/>
        </w:rPr>
        <w:t>med Regression &amp; Ad-hoc testing</w:t>
      </w:r>
    </w:p>
    <w:p w:rsidR="009F101F" w:rsidRPr="00AB077E" w:rsidRDefault="009F101F" w:rsidP="009F101F">
      <w:pPr>
        <w:numPr>
          <w:ilvl w:val="0"/>
          <w:numId w:val="12"/>
        </w:numPr>
        <w:spacing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Ident</w:t>
      </w:r>
      <w:r w:rsidR="002E3C2C">
        <w:rPr>
          <w:rFonts w:ascii="Calibri" w:hAnsi="Calibri" w:cs="Calibri"/>
          <w:color w:val="000000"/>
          <w:kern w:val="0"/>
          <w:sz w:val="24"/>
          <w:szCs w:val="24"/>
          <w:lang w:eastAsia="en-IN"/>
        </w:rPr>
        <w:t>ifying the Defect and Reporting</w:t>
      </w:r>
    </w:p>
    <w:p w:rsidR="00D6756A" w:rsidRPr="00E57916" w:rsidRDefault="009F101F" w:rsidP="00E57916">
      <w:pPr>
        <w:numPr>
          <w:ilvl w:val="0"/>
          <w:numId w:val="12"/>
        </w:numPr>
        <w:spacing w:after="240"/>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Sending Test Cases status repor</w:t>
      </w:r>
      <w:r w:rsidR="002E3C2C">
        <w:rPr>
          <w:rFonts w:ascii="Calibri" w:hAnsi="Calibri" w:cs="Calibri"/>
          <w:color w:val="000000"/>
          <w:kern w:val="0"/>
          <w:sz w:val="24"/>
          <w:szCs w:val="24"/>
          <w:lang w:eastAsia="en-IN"/>
        </w:rPr>
        <w:t>t to the manager on daily basis</w:t>
      </w:r>
    </w:p>
    <w:p w:rsidR="00C541C3" w:rsidRPr="00AB077E" w:rsidRDefault="00B83603" w:rsidP="00C541C3">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Project #4</w:t>
      </w:r>
      <w:r w:rsidR="00C541C3" w:rsidRPr="00AB077E">
        <w:rPr>
          <w:rFonts w:ascii="Calibri" w:hAnsi="Calibri" w:cs="Calibri"/>
          <w:color w:val="000000"/>
          <w:kern w:val="0"/>
          <w:sz w:val="24"/>
          <w:szCs w:val="24"/>
          <w:lang w:eastAsia="en-IN"/>
        </w:rPr>
        <w:t>:</w:t>
      </w:r>
    </w:p>
    <w:p w:rsidR="00C541C3" w:rsidRPr="00AB077E" w:rsidRDefault="0009717B" w:rsidP="00C541C3">
      <w:pPr>
        <w:widowControl/>
        <w:suppressAutoHyphens w:val="0"/>
        <w:overflowPunct/>
        <w:autoSpaceDE/>
        <w:spacing w:line="276" w:lineRule="auto"/>
        <w:jc w:val="both"/>
        <w:rPr>
          <w:rFonts w:ascii="Calibri" w:hAnsi="Calibri" w:cs="Calibri"/>
          <w:color w:val="000000"/>
          <w:kern w:val="0"/>
          <w:sz w:val="24"/>
          <w:szCs w:val="24"/>
          <w:lang w:eastAsia="en-IN"/>
        </w:rPr>
      </w:pPr>
      <w:r w:rsidRPr="00AB077E">
        <w:rPr>
          <w:rFonts w:ascii="Calibri" w:hAnsi="Calibri" w:cs="Calibri"/>
          <w:noProof/>
          <w:color w:val="000000"/>
          <w:kern w:val="0"/>
          <w:sz w:val="24"/>
          <w:szCs w:val="24"/>
          <w:lang w:val="en-GB" w:eastAsia="en-GB"/>
        </w:rPr>
        <w:lastRenderedPageBreak/>
        <w:drawing>
          <wp:inline distT="0" distB="0" distL="0" distR="0" wp14:anchorId="07449F7C" wp14:editId="6EA71E41">
            <wp:extent cx="6572250" cy="47625"/>
            <wp:effectExtent l="19050" t="0" r="0" b="0"/>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lum contrast="-100000"/>
                    </a:blip>
                    <a:srcRect/>
                    <a:stretch>
                      <a:fillRect/>
                    </a:stretch>
                  </pic:blipFill>
                  <pic:spPr bwMode="auto">
                    <a:xfrm>
                      <a:off x="0" y="0"/>
                      <a:ext cx="6572250" cy="47625"/>
                    </a:xfrm>
                    <a:prstGeom prst="rect">
                      <a:avLst/>
                    </a:prstGeom>
                    <a:solidFill>
                      <a:srgbClr val="FFFFFF"/>
                    </a:solidFill>
                    <a:ln w="9525">
                      <a:noFill/>
                      <a:miter lim="800000"/>
                      <a:headEnd/>
                      <a:tailEnd/>
                    </a:ln>
                  </pic:spPr>
                </pic:pic>
              </a:graphicData>
            </a:graphic>
          </wp:inline>
        </w:drawing>
      </w:r>
    </w:p>
    <w:p w:rsidR="005468B5" w:rsidRPr="00AB077E" w:rsidRDefault="00334B7D" w:rsidP="005E216A">
      <w:pPr>
        <w:pStyle w:val="NormalWeb"/>
        <w:numPr>
          <w:ilvl w:val="0"/>
          <w:numId w:val="11"/>
        </w:numPr>
        <w:spacing w:line="100" w:lineRule="atLeast"/>
        <w:jc w:val="both"/>
        <w:rPr>
          <w:rFonts w:ascii="Calibri" w:eastAsia="Times New Roman" w:hAnsi="Calibri" w:cs="Calibri"/>
          <w:color w:val="000000"/>
          <w:kern w:val="0"/>
          <w:szCs w:val="24"/>
          <w:lang w:eastAsia="en-IN"/>
        </w:rPr>
      </w:pPr>
      <w:r>
        <w:rPr>
          <w:rFonts w:ascii="Calibri" w:eastAsia="Times New Roman" w:hAnsi="Calibri" w:cs="Calibri"/>
          <w:color w:val="000000"/>
          <w:kern w:val="0"/>
          <w:szCs w:val="24"/>
          <w:lang w:eastAsia="en-IN"/>
        </w:rPr>
        <w:t xml:space="preserve">Project        :  Wolfram </w:t>
      </w:r>
      <w:proofErr w:type="spellStart"/>
      <w:r>
        <w:rPr>
          <w:rFonts w:ascii="Calibri" w:eastAsia="Times New Roman" w:hAnsi="Calibri" w:cs="Calibri"/>
          <w:color w:val="000000"/>
          <w:kern w:val="0"/>
          <w:szCs w:val="24"/>
          <w:lang w:eastAsia="en-IN"/>
        </w:rPr>
        <w:t>Alph</w:t>
      </w:r>
      <w:proofErr w:type="spellEnd"/>
    </w:p>
    <w:p w:rsidR="005468B5" w:rsidRPr="00AB077E" w:rsidRDefault="005468B5" w:rsidP="005468B5">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Client        </w:t>
      </w:r>
      <w:r w:rsidR="00334B7D">
        <w:rPr>
          <w:rFonts w:ascii="Calibri" w:eastAsia="Times New Roman" w:hAnsi="Calibri" w:cs="Calibri"/>
          <w:color w:val="000000"/>
          <w:kern w:val="0"/>
          <w:szCs w:val="24"/>
          <w:lang w:eastAsia="en-IN"/>
        </w:rPr>
        <w:t xml:space="preserve">  :  Wolfram Research Inc., USA</w:t>
      </w:r>
    </w:p>
    <w:p w:rsidR="00EE7063" w:rsidRPr="00E33DD0" w:rsidRDefault="005E0B20" w:rsidP="00E33DD0">
      <w:pPr>
        <w:pStyle w:val="NormalWeb"/>
        <w:numPr>
          <w:ilvl w:val="0"/>
          <w:numId w:val="11"/>
        </w:numPr>
        <w:spacing w:line="100" w:lineRule="atLeast"/>
        <w:jc w:val="both"/>
        <w:rPr>
          <w:rFonts w:ascii="Calibri" w:eastAsia="Times New Roman" w:hAnsi="Calibri" w:cs="Calibri"/>
          <w:color w:val="000000"/>
          <w:kern w:val="0"/>
          <w:szCs w:val="24"/>
          <w:lang w:eastAsia="en-IN"/>
        </w:rPr>
      </w:pPr>
      <w:r w:rsidRPr="00AB077E">
        <w:rPr>
          <w:rFonts w:ascii="Calibri" w:eastAsia="Times New Roman" w:hAnsi="Calibri" w:cs="Calibri"/>
          <w:color w:val="000000"/>
          <w:kern w:val="0"/>
          <w:szCs w:val="24"/>
          <w:lang w:eastAsia="en-IN"/>
        </w:rPr>
        <w:t xml:space="preserve">Role            : </w:t>
      </w:r>
      <w:r w:rsidR="00334B7D">
        <w:rPr>
          <w:rFonts w:ascii="Calibri" w:eastAsia="Times New Roman" w:hAnsi="Calibri" w:cs="Calibri"/>
          <w:color w:val="000000"/>
          <w:kern w:val="0"/>
          <w:szCs w:val="24"/>
          <w:lang w:eastAsia="en-IN"/>
        </w:rPr>
        <w:t xml:space="preserve"> Test Engineer</w:t>
      </w:r>
    </w:p>
    <w:p w:rsidR="009F10DE" w:rsidRPr="00AB077E" w:rsidRDefault="00C541C3" w:rsidP="00382794">
      <w:pPr>
        <w:numPr>
          <w:ilvl w:val="0"/>
          <w:numId w:val="11"/>
        </w:numPr>
        <w:tabs>
          <w:tab w:val="left" w:pos="969"/>
        </w:tabs>
        <w:spacing w:before="57" w:line="100" w:lineRule="atLeast"/>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Description:</w:t>
      </w:r>
      <w:r w:rsidR="005468B5" w:rsidRPr="00AB077E">
        <w:rPr>
          <w:rFonts w:ascii="Calibri" w:hAnsi="Calibri" w:cs="Calibri"/>
          <w:color w:val="000000"/>
          <w:kern w:val="0"/>
          <w:sz w:val="24"/>
          <w:szCs w:val="24"/>
          <w:lang w:eastAsia="en-IN"/>
        </w:rPr>
        <w:t xml:space="preserve">  </w:t>
      </w:r>
    </w:p>
    <w:p w:rsidR="009F10DE" w:rsidRPr="00AB077E" w:rsidRDefault="009F10DE" w:rsidP="009F10DE">
      <w:pPr>
        <w:tabs>
          <w:tab w:val="left" w:pos="969"/>
        </w:tabs>
        <w:spacing w:before="57" w:after="170" w:line="100" w:lineRule="atLeast"/>
        <w:ind w:left="360"/>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         </w:t>
      </w:r>
      <w:r w:rsidR="002D0DAF">
        <w:rPr>
          <w:rFonts w:ascii="Calibri" w:hAnsi="Calibri" w:cs="Calibri"/>
          <w:color w:val="000000"/>
          <w:kern w:val="0"/>
          <w:sz w:val="24"/>
          <w:szCs w:val="24"/>
          <w:lang w:eastAsia="en-IN"/>
        </w:rPr>
        <w:t xml:space="preserve">      </w:t>
      </w:r>
      <w:r w:rsidRPr="00AB077E">
        <w:rPr>
          <w:rFonts w:ascii="Calibri" w:hAnsi="Calibri" w:cs="Calibri"/>
          <w:color w:val="000000"/>
          <w:kern w:val="0"/>
          <w:sz w:val="24"/>
          <w:szCs w:val="24"/>
          <w:lang w:eastAsia="en-IN"/>
        </w:rPr>
        <w:t xml:space="preserve"> Wolfram Alpha is a computational knowledge engine or answer engine developed by Wolfram Research, which was founded by Stephen Wolfram. It is an online service that answers factual queries directly by computing the a</w:t>
      </w:r>
      <w:r w:rsidR="000A6328" w:rsidRPr="00AB077E">
        <w:rPr>
          <w:rFonts w:ascii="Calibri" w:hAnsi="Calibri" w:cs="Calibri"/>
          <w:color w:val="000000"/>
          <w:kern w:val="0"/>
          <w:sz w:val="24"/>
          <w:szCs w:val="24"/>
          <w:lang w:eastAsia="en-IN"/>
        </w:rPr>
        <w:t>nswer from externally sourced "C</w:t>
      </w:r>
      <w:r w:rsidRPr="00AB077E">
        <w:rPr>
          <w:rFonts w:ascii="Calibri" w:hAnsi="Calibri" w:cs="Calibri"/>
          <w:color w:val="000000"/>
          <w:kern w:val="0"/>
          <w:sz w:val="24"/>
          <w:szCs w:val="24"/>
          <w:lang w:eastAsia="en-IN"/>
        </w:rPr>
        <w:t>urated data" rather than providing a list of documents or web pages that might contain the answer as a search engine might.</w:t>
      </w:r>
    </w:p>
    <w:p w:rsidR="009F10DE" w:rsidRPr="00AB077E" w:rsidRDefault="009F10DE" w:rsidP="009F10DE">
      <w:pPr>
        <w:tabs>
          <w:tab w:val="left" w:pos="969"/>
        </w:tabs>
        <w:spacing w:before="57" w:after="170" w:line="100" w:lineRule="atLeast"/>
        <w:ind w:left="360"/>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 xml:space="preserve">        Users submit queries and computation requests via a text field. Wolfram Alpha then computes answers and relevant visualizations from a knowledge base of curated, structured data that come from other sites and books.</w:t>
      </w:r>
    </w:p>
    <w:p w:rsidR="00C541C3" w:rsidRPr="00AB077E" w:rsidRDefault="00C541C3" w:rsidP="00C541C3">
      <w:pPr>
        <w:tabs>
          <w:tab w:val="left" w:pos="969"/>
        </w:tabs>
        <w:spacing w:after="113"/>
        <w:ind w:right="-64"/>
        <w:jc w:val="both"/>
        <w:rPr>
          <w:rFonts w:ascii="Calibri" w:hAnsi="Calibri" w:cs="Calibri"/>
          <w:color w:val="000000"/>
          <w:kern w:val="0"/>
          <w:sz w:val="24"/>
          <w:szCs w:val="24"/>
          <w:lang w:eastAsia="en-IN"/>
        </w:rPr>
      </w:pPr>
      <w:r w:rsidRPr="00AB077E">
        <w:rPr>
          <w:rFonts w:ascii="Calibri" w:hAnsi="Calibri" w:cs="Calibri"/>
          <w:color w:val="000000"/>
          <w:kern w:val="0"/>
          <w:sz w:val="24"/>
          <w:szCs w:val="24"/>
          <w:lang w:eastAsia="en-IN"/>
        </w:rPr>
        <w:t>Responsibilities:</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To read all the documents and und</w:t>
      </w:r>
      <w:r w:rsidR="002E3C2C">
        <w:rPr>
          <w:rFonts w:eastAsia="Times New Roman"/>
          <w:color w:val="000000"/>
          <w:kern w:val="0"/>
          <w:sz w:val="24"/>
          <w:szCs w:val="24"/>
          <w:lang w:eastAsia="en-IN"/>
        </w:rPr>
        <w:t>erstand what needs to be tested</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Based on the information procured in the above ste</w:t>
      </w:r>
      <w:r w:rsidR="002E3C2C">
        <w:rPr>
          <w:rFonts w:eastAsia="Times New Roman"/>
          <w:color w:val="000000"/>
          <w:kern w:val="0"/>
          <w:sz w:val="24"/>
          <w:szCs w:val="24"/>
          <w:lang w:eastAsia="en-IN"/>
        </w:rPr>
        <w:t>p decide how it is to be tested</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Inform the test lead about what all resources will b</w:t>
      </w:r>
      <w:r w:rsidR="002E3C2C">
        <w:rPr>
          <w:rFonts w:eastAsia="Times New Roman"/>
          <w:color w:val="000000"/>
          <w:kern w:val="0"/>
          <w:sz w:val="24"/>
          <w:szCs w:val="24"/>
          <w:lang w:eastAsia="en-IN"/>
        </w:rPr>
        <w:t>e required for software testing</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Develop test cases an</w:t>
      </w:r>
      <w:r w:rsidR="002E3C2C">
        <w:rPr>
          <w:rFonts w:eastAsia="Times New Roman"/>
          <w:color w:val="000000"/>
          <w:kern w:val="0"/>
          <w:sz w:val="24"/>
          <w:szCs w:val="24"/>
          <w:lang w:eastAsia="en-IN"/>
        </w:rPr>
        <w:t>d prioritize testing activities</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Execute all the test case and report defects, define severity and priority </w:t>
      </w:r>
      <w:r w:rsidR="002E3C2C">
        <w:rPr>
          <w:rFonts w:eastAsia="Times New Roman"/>
          <w:color w:val="000000"/>
          <w:kern w:val="0"/>
          <w:sz w:val="24"/>
          <w:szCs w:val="24"/>
          <w:lang w:eastAsia="en-IN"/>
        </w:rPr>
        <w:t>for each defect</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Carry out regression testing every time when changes are </w:t>
      </w:r>
      <w:r w:rsidR="002E3C2C">
        <w:rPr>
          <w:rFonts w:eastAsia="Times New Roman"/>
          <w:color w:val="000000"/>
          <w:kern w:val="0"/>
          <w:sz w:val="24"/>
          <w:szCs w:val="24"/>
          <w:lang w:eastAsia="en-IN"/>
        </w:rPr>
        <w:t>made to the code to fix defects</w:t>
      </w:r>
    </w:p>
    <w:p w:rsidR="009F10DE" w:rsidRPr="00AB077E" w:rsidRDefault="00F9589D"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Identifying Test scenarios and writing test cases by apply</w:t>
      </w:r>
      <w:r w:rsidR="002E3C2C">
        <w:rPr>
          <w:rFonts w:eastAsia="Times New Roman"/>
          <w:color w:val="000000"/>
          <w:kern w:val="0"/>
          <w:sz w:val="24"/>
          <w:szCs w:val="24"/>
          <w:lang w:eastAsia="en-IN"/>
        </w:rPr>
        <w:t>ing test case design techniques</w:t>
      </w:r>
    </w:p>
    <w:p w:rsidR="009F10DE" w:rsidRPr="00AB077E" w:rsidRDefault="009F10DE"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Performed Smoke Testing, Functional Testing, Integration</w:t>
      </w:r>
      <w:r w:rsidR="002E3C2C">
        <w:rPr>
          <w:rFonts w:eastAsia="Times New Roman"/>
          <w:color w:val="000000"/>
          <w:kern w:val="0"/>
          <w:sz w:val="24"/>
          <w:szCs w:val="24"/>
          <w:lang w:eastAsia="en-IN"/>
        </w:rPr>
        <w:t xml:space="preserve"> Testing, System Testing</w:t>
      </w:r>
    </w:p>
    <w:p w:rsidR="00370E89" w:rsidRPr="00AB077E" w:rsidRDefault="00370E89"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Performed Regression Te</w:t>
      </w:r>
      <w:r w:rsidR="002E3C2C">
        <w:rPr>
          <w:rFonts w:eastAsia="Times New Roman"/>
          <w:color w:val="000000"/>
          <w:kern w:val="0"/>
          <w:sz w:val="24"/>
          <w:szCs w:val="24"/>
          <w:lang w:eastAsia="en-IN"/>
        </w:rPr>
        <w:t>sting and Compatibility Testing</w:t>
      </w:r>
    </w:p>
    <w:p w:rsidR="00370E89" w:rsidRPr="00AB077E" w:rsidRDefault="00370E89" w:rsidP="00370E89">
      <w:pPr>
        <w:pStyle w:val="ListParagraph"/>
        <w:numPr>
          <w:ilvl w:val="0"/>
          <w:numId w:val="28"/>
        </w:numPr>
        <w:tabs>
          <w:tab w:val="left" w:pos="567"/>
          <w:tab w:val="left" w:pos="851"/>
          <w:tab w:val="left" w:pos="1134"/>
        </w:tabs>
        <w:spacing w:after="0" w:line="100" w:lineRule="atLeast"/>
        <w:jc w:val="both"/>
        <w:rPr>
          <w:rFonts w:eastAsia="Times New Roman"/>
          <w:color w:val="000000"/>
          <w:kern w:val="0"/>
          <w:sz w:val="24"/>
          <w:szCs w:val="24"/>
          <w:lang w:eastAsia="en-IN"/>
        </w:rPr>
      </w:pPr>
      <w:r w:rsidRPr="00AB077E">
        <w:rPr>
          <w:rFonts w:eastAsia="Times New Roman"/>
          <w:color w:val="000000"/>
          <w:kern w:val="0"/>
          <w:sz w:val="24"/>
          <w:szCs w:val="24"/>
          <w:lang w:eastAsia="en-IN"/>
        </w:rPr>
        <w:t xml:space="preserve">Proficient in </w:t>
      </w:r>
      <w:r w:rsidR="009927E9" w:rsidRPr="00AB077E">
        <w:rPr>
          <w:rFonts w:eastAsia="Times New Roman"/>
          <w:color w:val="000000"/>
          <w:kern w:val="0"/>
          <w:sz w:val="24"/>
          <w:szCs w:val="24"/>
          <w:lang w:eastAsia="en-IN"/>
        </w:rPr>
        <w:t>Identifying</w:t>
      </w:r>
      <w:r w:rsidR="002E3C2C">
        <w:rPr>
          <w:rFonts w:eastAsia="Times New Roman"/>
          <w:color w:val="000000"/>
          <w:kern w:val="0"/>
          <w:sz w:val="24"/>
          <w:szCs w:val="24"/>
          <w:lang w:eastAsia="en-IN"/>
        </w:rPr>
        <w:t xml:space="preserve"> the Defects and Reporting</w:t>
      </w:r>
    </w:p>
    <w:p w:rsidR="00B83603" w:rsidRPr="00AB077E" w:rsidRDefault="00B83603">
      <w:pPr>
        <w:spacing w:line="276" w:lineRule="auto"/>
        <w:jc w:val="both"/>
        <w:rPr>
          <w:rFonts w:ascii="Calibri" w:hAnsi="Calibri" w:cs="Calibri"/>
          <w:color w:val="000000"/>
          <w:kern w:val="0"/>
          <w:sz w:val="24"/>
          <w:szCs w:val="24"/>
          <w:lang w:eastAsia="en-IN"/>
        </w:rPr>
      </w:pPr>
    </w:p>
    <w:sectPr w:rsidR="00B83603" w:rsidRPr="00AB077E" w:rsidSect="000556FB">
      <w:headerReference w:type="default" r:id="rId10"/>
      <w:footerReference w:type="even" r:id="rId11"/>
      <w:footerReference w:type="default" r:id="rId12"/>
      <w:headerReference w:type="first" r:id="rId13"/>
      <w:footerReference w:type="first" r:id="rId14"/>
      <w:pgSz w:w="12240" w:h="15840"/>
      <w:pgMar w:top="345" w:right="720" w:bottom="550" w:left="720" w:header="20" w:footer="491" w:gutter="0"/>
      <w:pgNumType w:start="1"/>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4FA" w:rsidRDefault="009954FA">
      <w:r>
        <w:separator/>
      </w:r>
    </w:p>
  </w:endnote>
  <w:endnote w:type="continuationSeparator" w:id="0">
    <w:p w:rsidR="009954FA" w:rsidRDefault="00995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bany AM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Albertus Medium">
    <w:charset w:val="00"/>
    <w:family w:val="swiss"/>
    <w:pitch w:val="variable"/>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vantGarde Bk BT">
    <w:altName w:val="Trebuchet MS"/>
    <w:charset w:val="00"/>
    <w:family w:val="swiss"/>
    <w:pitch w:val="variable"/>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A2C" w:rsidRDefault="00EB7A2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A2C" w:rsidRDefault="00EB7A2C">
    <w:pPr>
      <w:tabs>
        <w:tab w:val="center" w:pos="4320"/>
        <w:tab w:val="right" w:pos="86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A2C" w:rsidRDefault="00EB7A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4FA" w:rsidRDefault="009954FA">
      <w:r>
        <w:separator/>
      </w:r>
    </w:p>
  </w:footnote>
  <w:footnote w:type="continuationSeparator" w:id="0">
    <w:p w:rsidR="009954FA" w:rsidRDefault="00995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A2C" w:rsidRDefault="00EB7A2C">
    <w:pP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A2C" w:rsidRDefault="00EB7A2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2880"/>
        </w:tabs>
        <w:ind w:left="2880" w:hanging="360"/>
      </w:pPr>
      <w:rPr>
        <w:rFonts w:ascii="Wingdings" w:hAnsi="Wingdings" w:cs="Symbol"/>
      </w:rPr>
    </w:lvl>
  </w:abstractNum>
  <w:abstractNum w:abstractNumId="2">
    <w:nsid w:val="00000003"/>
    <w:multiLevelType w:val="singleLevel"/>
    <w:tmpl w:val="00000003"/>
    <w:name w:val="WW8Num3"/>
    <w:lvl w:ilvl="0">
      <w:start w:val="1"/>
      <w:numFmt w:val="bullet"/>
      <w:lvlText w:val=""/>
      <w:lvlJc w:val="left"/>
      <w:pPr>
        <w:tabs>
          <w:tab w:val="num" w:pos="1778"/>
        </w:tabs>
        <w:ind w:left="1663" w:hanging="245"/>
      </w:pPr>
      <w:rPr>
        <w:rFonts w:ascii="Wingdings" w:hAnsi="Wingdings" w:cs="Symbol"/>
        <w:sz w:val="24"/>
        <w:szCs w:val="24"/>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Wingdings"/>
        <w:sz w:val="21"/>
        <w:szCs w:val="21"/>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000000"/>
        <w:sz w:val="24"/>
        <w:szCs w:val="24"/>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cs="Wingdings"/>
        <w:color w:val="000000"/>
        <w:sz w:val="24"/>
        <w:szCs w:val="24"/>
      </w:rPr>
    </w:lvl>
  </w:abstractNum>
  <w:abstractNum w:abstractNumId="6">
    <w:nsid w:val="00000007"/>
    <w:multiLevelType w:val="singleLevel"/>
    <w:tmpl w:val="00000007"/>
    <w:name w:val="WW8Num7"/>
    <w:lvl w:ilvl="0">
      <w:start w:val="1"/>
      <w:numFmt w:val="bullet"/>
      <w:lvlText w:val=""/>
      <w:lvlJc w:val="left"/>
      <w:pPr>
        <w:tabs>
          <w:tab w:val="num" w:pos="0"/>
        </w:tabs>
        <w:ind w:left="360" w:hanging="360"/>
      </w:pPr>
      <w:rPr>
        <w:rFonts w:ascii="Symbol" w:hAnsi="Symbol" w:cs="Times New Roman"/>
        <w:b w:val="0"/>
        <w:bCs w:val="0"/>
        <w:color w:val="auto"/>
        <w:spacing w:val="-1"/>
        <w:sz w:val="24"/>
        <w:szCs w:val="24"/>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cs="Courier New"/>
        <w:b w:val="0"/>
        <w:bCs w:val="0"/>
        <w:color w:val="000000"/>
        <w:spacing w:val="-1"/>
        <w:sz w:val="24"/>
        <w:szCs w:val="24"/>
      </w:rPr>
    </w:lvl>
  </w:abstractNum>
  <w:abstractNum w:abstractNumId="8">
    <w:nsid w:val="00000009"/>
    <w:multiLevelType w:val="singleLevel"/>
    <w:tmpl w:val="00000009"/>
    <w:name w:val="WW8Num9"/>
    <w:lvl w:ilvl="0">
      <w:start w:val="1"/>
      <w:numFmt w:val="bullet"/>
      <w:lvlText w:val=""/>
      <w:lvlJc w:val="left"/>
      <w:pPr>
        <w:tabs>
          <w:tab w:val="num" w:pos="0"/>
        </w:tabs>
        <w:ind w:left="360" w:hanging="360"/>
      </w:pPr>
      <w:rPr>
        <w:rFonts w:ascii="Symbol" w:hAnsi="Symbol" w:cs="Wingdings"/>
        <w:color w:val="000000"/>
        <w:sz w:val="24"/>
        <w:szCs w:val="24"/>
      </w:rPr>
    </w:lvl>
  </w:abstractNum>
  <w:abstractNum w:abstractNumId="9">
    <w:nsid w:val="0000000A"/>
    <w:multiLevelType w:val="multilevel"/>
    <w:tmpl w:val="0000000A"/>
    <w:name w:val="WW8Num10"/>
    <w:lvl w:ilvl="0">
      <w:start w:val="1"/>
      <w:numFmt w:val="bullet"/>
      <w:lvlText w:val=""/>
      <w:lvlJc w:val="left"/>
      <w:pPr>
        <w:tabs>
          <w:tab w:val="num" w:pos="360"/>
        </w:tabs>
        <w:ind w:left="360" w:hanging="360"/>
      </w:pPr>
      <w:rPr>
        <w:rFonts w:ascii="Symbol" w:hAnsi="Symbol" w:cs="Courier New"/>
        <w:caps w:val="0"/>
        <w:smallCaps w:val="0"/>
        <w:color w:val="000000"/>
        <w:sz w:val="24"/>
        <w:szCs w:val="24"/>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caps w:val="0"/>
        <w:smallCaps w:val="0"/>
        <w:color w:val="000000"/>
        <w:sz w:val="24"/>
        <w:szCs w:val="24"/>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caps w:val="0"/>
        <w:smallCaps w:val="0"/>
        <w:color w:val="000000"/>
        <w:sz w:val="24"/>
        <w:szCs w:val="24"/>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0">
    <w:nsid w:val="0000000B"/>
    <w:multiLevelType w:val="multilevel"/>
    <w:tmpl w:val="0000000B"/>
    <w:name w:val="WW8Num11"/>
    <w:lvl w:ilvl="0">
      <w:start w:val="1"/>
      <w:numFmt w:val="bullet"/>
      <w:lvlText w:val=""/>
      <w:lvlJc w:val="left"/>
      <w:pPr>
        <w:tabs>
          <w:tab w:val="num" w:pos="360"/>
        </w:tabs>
        <w:ind w:left="360" w:hanging="360"/>
      </w:pPr>
      <w:rPr>
        <w:rFonts w:ascii="Symbol" w:hAnsi="Symbol" w:cs="Wingdings"/>
        <w:caps w:val="0"/>
        <w:smallCaps w:val="0"/>
        <w:color w:val="000000"/>
        <w:sz w:val="24"/>
        <w:szCs w:val="24"/>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caps w:val="0"/>
        <w:smallCaps w:val="0"/>
        <w:color w:val="000000"/>
        <w:spacing w:val="-1"/>
        <w:sz w:val="24"/>
        <w:szCs w:val="24"/>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aps w:val="0"/>
        <w:smallCaps w:val="0"/>
        <w:color w:val="000000"/>
        <w:spacing w:val="-1"/>
        <w:sz w:val="24"/>
        <w:szCs w:val="24"/>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aps w:val="0"/>
        <w:smallCaps w:val="0"/>
        <w:color w:val="000000"/>
        <w:spacing w:val="-1"/>
        <w:sz w:val="24"/>
        <w:szCs w:val="24"/>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2">
    <w:nsid w:val="0000000D"/>
    <w:multiLevelType w:val="multilevel"/>
    <w:tmpl w:val="0000000D"/>
    <w:name w:val="WW8Num13"/>
    <w:lvl w:ilvl="0">
      <w:start w:val="1"/>
      <w:numFmt w:val="bullet"/>
      <w:lvlText w:val=""/>
      <w:lvlJc w:val="left"/>
      <w:pPr>
        <w:tabs>
          <w:tab w:val="num" w:pos="0"/>
        </w:tabs>
        <w:ind w:left="720" w:hanging="360"/>
      </w:pPr>
      <w:rPr>
        <w:rFonts w:ascii="Symbol" w:hAnsi="Symbol" w:cs="Wingdings 3"/>
        <w:caps w:val="0"/>
        <w:smallCaps w:val="0"/>
        <w:color w:val="auto"/>
        <w:sz w:val="18"/>
        <w:szCs w:val="18"/>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4"/>
    <w:lvl w:ilvl="0">
      <w:start w:val="1"/>
      <w:numFmt w:val="bullet"/>
      <w:lvlText w:val=""/>
      <w:lvlJc w:val="left"/>
      <w:pPr>
        <w:tabs>
          <w:tab w:val="num" w:pos="360"/>
        </w:tabs>
        <w:ind w:left="360" w:hanging="360"/>
      </w:pPr>
      <w:rPr>
        <w:rFonts w:ascii="Symbol" w:hAnsi="Symbol" w:cs="Symbol"/>
        <w:color w:val="000000"/>
        <w:spacing w:val="-1"/>
        <w:sz w:val="24"/>
        <w:szCs w:val="24"/>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Symbol"/>
        <w:color w:val="000000"/>
        <w:spacing w:val="-1"/>
        <w:sz w:val="24"/>
        <w:szCs w:val="24"/>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Symbol"/>
        <w:color w:val="000000"/>
        <w:spacing w:val="-1"/>
        <w:sz w:val="24"/>
        <w:szCs w:val="24"/>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4">
    <w:nsid w:val="06AA48AA"/>
    <w:multiLevelType w:val="hybridMultilevel"/>
    <w:tmpl w:val="27BA5E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0BC7153E"/>
    <w:multiLevelType w:val="singleLevel"/>
    <w:tmpl w:val="40090001"/>
    <w:lvl w:ilvl="0">
      <w:start w:val="1"/>
      <w:numFmt w:val="bullet"/>
      <w:lvlText w:val=""/>
      <w:lvlJc w:val="left"/>
      <w:pPr>
        <w:ind w:left="720" w:hanging="360"/>
      </w:pPr>
      <w:rPr>
        <w:rFonts w:ascii="Symbol" w:hAnsi="Symbol" w:hint="default"/>
      </w:rPr>
    </w:lvl>
  </w:abstractNum>
  <w:abstractNum w:abstractNumId="16">
    <w:nsid w:val="0C567CD6"/>
    <w:multiLevelType w:val="multilevel"/>
    <w:tmpl w:val="DA66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097559"/>
    <w:multiLevelType w:val="hybridMultilevel"/>
    <w:tmpl w:val="373C64A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3C94CE5"/>
    <w:multiLevelType w:val="hybridMultilevel"/>
    <w:tmpl w:val="5BF0A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DA2270"/>
    <w:multiLevelType w:val="hybridMultilevel"/>
    <w:tmpl w:val="B382FF9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D5103EF"/>
    <w:multiLevelType w:val="hybridMultilevel"/>
    <w:tmpl w:val="45F4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3F7A7D17"/>
    <w:multiLevelType w:val="hybridMultilevel"/>
    <w:tmpl w:val="E2EE4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9B7A64"/>
    <w:multiLevelType w:val="hybridMultilevel"/>
    <w:tmpl w:val="2680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81902"/>
    <w:multiLevelType w:val="hybridMultilevel"/>
    <w:tmpl w:val="BD0028CE"/>
    <w:lvl w:ilvl="0" w:tplc="49BC1A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8C5014"/>
    <w:multiLevelType w:val="hybridMultilevel"/>
    <w:tmpl w:val="984033C2"/>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6">
    <w:nsid w:val="4E0A1D97"/>
    <w:multiLevelType w:val="hybridMultilevel"/>
    <w:tmpl w:val="E3D6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7364E7"/>
    <w:multiLevelType w:val="hybridMultilevel"/>
    <w:tmpl w:val="9AC614A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C1648BE"/>
    <w:multiLevelType w:val="hybridMultilevel"/>
    <w:tmpl w:val="5DD065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59829E0"/>
    <w:multiLevelType w:val="multilevel"/>
    <w:tmpl w:val="466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6"/>
  </w:num>
  <w:num w:numId="16">
    <w:abstractNumId w:val="22"/>
  </w:num>
  <w:num w:numId="17">
    <w:abstractNumId w:val="24"/>
  </w:num>
  <w:num w:numId="18">
    <w:abstractNumId w:val="19"/>
  </w:num>
  <w:num w:numId="19">
    <w:abstractNumId w:val="23"/>
  </w:num>
  <w:num w:numId="20">
    <w:abstractNumId w:val="25"/>
  </w:num>
  <w:num w:numId="21">
    <w:abstractNumId w:val="18"/>
  </w:num>
  <w:num w:numId="22">
    <w:abstractNumId w:val="29"/>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7"/>
  </w:num>
  <w:num w:numId="28">
    <w:abstractNumId w:val="20"/>
  </w:num>
  <w:num w:numId="29">
    <w:abstractNumId w:val="14"/>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90"/>
    <w:rsid w:val="000028D7"/>
    <w:rsid w:val="00007D72"/>
    <w:rsid w:val="00013A74"/>
    <w:rsid w:val="00040983"/>
    <w:rsid w:val="000556FB"/>
    <w:rsid w:val="0008594D"/>
    <w:rsid w:val="00091813"/>
    <w:rsid w:val="0009717B"/>
    <w:rsid w:val="000A0926"/>
    <w:rsid w:val="000A4F49"/>
    <w:rsid w:val="000A6328"/>
    <w:rsid w:val="000B1B42"/>
    <w:rsid w:val="000D4AB6"/>
    <w:rsid w:val="00113A71"/>
    <w:rsid w:val="001150B4"/>
    <w:rsid w:val="00121B6E"/>
    <w:rsid w:val="001372DF"/>
    <w:rsid w:val="001516BE"/>
    <w:rsid w:val="00152712"/>
    <w:rsid w:val="00164A7D"/>
    <w:rsid w:val="00181D87"/>
    <w:rsid w:val="00183BE2"/>
    <w:rsid w:val="00185C74"/>
    <w:rsid w:val="001864F3"/>
    <w:rsid w:val="0019196E"/>
    <w:rsid w:val="001C17F3"/>
    <w:rsid w:val="001C5F56"/>
    <w:rsid w:val="001C6A12"/>
    <w:rsid w:val="001E6095"/>
    <w:rsid w:val="0020067A"/>
    <w:rsid w:val="00201C77"/>
    <w:rsid w:val="00222647"/>
    <w:rsid w:val="00222C5C"/>
    <w:rsid w:val="00225D88"/>
    <w:rsid w:val="002361C6"/>
    <w:rsid w:val="00242EC0"/>
    <w:rsid w:val="00245D45"/>
    <w:rsid w:val="00282F30"/>
    <w:rsid w:val="00297CF3"/>
    <w:rsid w:val="002B64DA"/>
    <w:rsid w:val="002C1DBA"/>
    <w:rsid w:val="002D0B34"/>
    <w:rsid w:val="002D0DAF"/>
    <w:rsid w:val="002E3C2C"/>
    <w:rsid w:val="003047D8"/>
    <w:rsid w:val="00306635"/>
    <w:rsid w:val="003257B5"/>
    <w:rsid w:val="003317AF"/>
    <w:rsid w:val="00334B7D"/>
    <w:rsid w:val="003458DB"/>
    <w:rsid w:val="00351BBA"/>
    <w:rsid w:val="003675A0"/>
    <w:rsid w:val="00370E89"/>
    <w:rsid w:val="00375B71"/>
    <w:rsid w:val="00382794"/>
    <w:rsid w:val="00386BE6"/>
    <w:rsid w:val="00397337"/>
    <w:rsid w:val="003C756B"/>
    <w:rsid w:val="003D7E4E"/>
    <w:rsid w:val="003E1AD6"/>
    <w:rsid w:val="003F0570"/>
    <w:rsid w:val="003F7279"/>
    <w:rsid w:val="00423F36"/>
    <w:rsid w:val="00440F73"/>
    <w:rsid w:val="004454B4"/>
    <w:rsid w:val="00452D2C"/>
    <w:rsid w:val="00467F74"/>
    <w:rsid w:val="00470488"/>
    <w:rsid w:val="00471A55"/>
    <w:rsid w:val="0049239C"/>
    <w:rsid w:val="004940DE"/>
    <w:rsid w:val="004A5B16"/>
    <w:rsid w:val="004B1F1A"/>
    <w:rsid w:val="004B495B"/>
    <w:rsid w:val="004E228C"/>
    <w:rsid w:val="004E44C0"/>
    <w:rsid w:val="0052694C"/>
    <w:rsid w:val="00532E0B"/>
    <w:rsid w:val="005468B5"/>
    <w:rsid w:val="00553607"/>
    <w:rsid w:val="00567CB2"/>
    <w:rsid w:val="00570DE8"/>
    <w:rsid w:val="00583717"/>
    <w:rsid w:val="005851AF"/>
    <w:rsid w:val="00593D1B"/>
    <w:rsid w:val="005B5251"/>
    <w:rsid w:val="005C2A26"/>
    <w:rsid w:val="005D2AEC"/>
    <w:rsid w:val="005E0B20"/>
    <w:rsid w:val="005E216A"/>
    <w:rsid w:val="005F2190"/>
    <w:rsid w:val="006104CD"/>
    <w:rsid w:val="00640151"/>
    <w:rsid w:val="00641CE5"/>
    <w:rsid w:val="0065595A"/>
    <w:rsid w:val="00666555"/>
    <w:rsid w:val="00694071"/>
    <w:rsid w:val="006A4117"/>
    <w:rsid w:val="006B6253"/>
    <w:rsid w:val="006D6A4A"/>
    <w:rsid w:val="006E6B67"/>
    <w:rsid w:val="006F1862"/>
    <w:rsid w:val="006F6229"/>
    <w:rsid w:val="0072126A"/>
    <w:rsid w:val="00737959"/>
    <w:rsid w:val="0079742E"/>
    <w:rsid w:val="007A5879"/>
    <w:rsid w:val="007B45B2"/>
    <w:rsid w:val="007B4ACB"/>
    <w:rsid w:val="007B7AC2"/>
    <w:rsid w:val="007D63CB"/>
    <w:rsid w:val="007F002D"/>
    <w:rsid w:val="007F16AD"/>
    <w:rsid w:val="007F5895"/>
    <w:rsid w:val="00812778"/>
    <w:rsid w:val="0081582A"/>
    <w:rsid w:val="008229D7"/>
    <w:rsid w:val="00824231"/>
    <w:rsid w:val="00826E6A"/>
    <w:rsid w:val="008320FF"/>
    <w:rsid w:val="008461A8"/>
    <w:rsid w:val="00846B1D"/>
    <w:rsid w:val="00852B86"/>
    <w:rsid w:val="00854432"/>
    <w:rsid w:val="0088478C"/>
    <w:rsid w:val="008A6349"/>
    <w:rsid w:val="008A7230"/>
    <w:rsid w:val="008B2697"/>
    <w:rsid w:val="008E66A9"/>
    <w:rsid w:val="008E74AA"/>
    <w:rsid w:val="00910244"/>
    <w:rsid w:val="00925DCB"/>
    <w:rsid w:val="009319BC"/>
    <w:rsid w:val="00933326"/>
    <w:rsid w:val="009334A6"/>
    <w:rsid w:val="009350C2"/>
    <w:rsid w:val="0093547D"/>
    <w:rsid w:val="0094124B"/>
    <w:rsid w:val="00957B21"/>
    <w:rsid w:val="00962125"/>
    <w:rsid w:val="009927E9"/>
    <w:rsid w:val="009954FA"/>
    <w:rsid w:val="009967A7"/>
    <w:rsid w:val="009A0984"/>
    <w:rsid w:val="009A40BC"/>
    <w:rsid w:val="009F101F"/>
    <w:rsid w:val="009F10DE"/>
    <w:rsid w:val="00A075B7"/>
    <w:rsid w:val="00A1341E"/>
    <w:rsid w:val="00A2712D"/>
    <w:rsid w:val="00A348DA"/>
    <w:rsid w:val="00A40ED6"/>
    <w:rsid w:val="00A445B8"/>
    <w:rsid w:val="00A81D58"/>
    <w:rsid w:val="00A902FB"/>
    <w:rsid w:val="00A92F26"/>
    <w:rsid w:val="00AB077E"/>
    <w:rsid w:val="00AB07A4"/>
    <w:rsid w:val="00AB0EF8"/>
    <w:rsid w:val="00AB34FF"/>
    <w:rsid w:val="00B20474"/>
    <w:rsid w:val="00B222DF"/>
    <w:rsid w:val="00B32683"/>
    <w:rsid w:val="00B3486A"/>
    <w:rsid w:val="00B37F9A"/>
    <w:rsid w:val="00B4663B"/>
    <w:rsid w:val="00B537B0"/>
    <w:rsid w:val="00B555BC"/>
    <w:rsid w:val="00B6129F"/>
    <w:rsid w:val="00B6144C"/>
    <w:rsid w:val="00B83603"/>
    <w:rsid w:val="00B85076"/>
    <w:rsid w:val="00BC6FE7"/>
    <w:rsid w:val="00BE0923"/>
    <w:rsid w:val="00BE6DBE"/>
    <w:rsid w:val="00C10DC8"/>
    <w:rsid w:val="00C174C6"/>
    <w:rsid w:val="00C30C5F"/>
    <w:rsid w:val="00C3306B"/>
    <w:rsid w:val="00C42604"/>
    <w:rsid w:val="00C541C3"/>
    <w:rsid w:val="00C74CB1"/>
    <w:rsid w:val="00CD0AD9"/>
    <w:rsid w:val="00CD5E1B"/>
    <w:rsid w:val="00CF1247"/>
    <w:rsid w:val="00CF476C"/>
    <w:rsid w:val="00D049B8"/>
    <w:rsid w:val="00D05560"/>
    <w:rsid w:val="00D632C1"/>
    <w:rsid w:val="00D6756A"/>
    <w:rsid w:val="00D677C6"/>
    <w:rsid w:val="00D7034C"/>
    <w:rsid w:val="00D85509"/>
    <w:rsid w:val="00D90ED1"/>
    <w:rsid w:val="00DC4406"/>
    <w:rsid w:val="00DC6BF4"/>
    <w:rsid w:val="00DE2C8B"/>
    <w:rsid w:val="00E20BDC"/>
    <w:rsid w:val="00E2631E"/>
    <w:rsid w:val="00E26778"/>
    <w:rsid w:val="00E33DD0"/>
    <w:rsid w:val="00E57916"/>
    <w:rsid w:val="00E620FC"/>
    <w:rsid w:val="00E71DA6"/>
    <w:rsid w:val="00E76FDE"/>
    <w:rsid w:val="00E818AC"/>
    <w:rsid w:val="00E86887"/>
    <w:rsid w:val="00EA529C"/>
    <w:rsid w:val="00EB7A2C"/>
    <w:rsid w:val="00EC2D6B"/>
    <w:rsid w:val="00EC54F6"/>
    <w:rsid w:val="00ED4581"/>
    <w:rsid w:val="00EE7063"/>
    <w:rsid w:val="00EF77D9"/>
    <w:rsid w:val="00F00BFD"/>
    <w:rsid w:val="00F0366C"/>
    <w:rsid w:val="00F0595B"/>
    <w:rsid w:val="00F407BA"/>
    <w:rsid w:val="00F634FF"/>
    <w:rsid w:val="00F674E9"/>
    <w:rsid w:val="00F7607F"/>
    <w:rsid w:val="00F853A9"/>
    <w:rsid w:val="00F9589D"/>
    <w:rsid w:val="00FA1F21"/>
    <w:rsid w:val="00FB6C0B"/>
    <w:rsid w:val="00FC7D71"/>
    <w:rsid w:val="00FD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8B"/>
    <w:pPr>
      <w:widowControl w:val="0"/>
      <w:suppressAutoHyphens/>
      <w:overflowPunct w:val="0"/>
      <w:autoSpaceDE w:val="0"/>
    </w:pPr>
    <w:rPr>
      <w:kern w:val="1"/>
      <w:lang w:eastAsia="ar-SA"/>
    </w:rPr>
  </w:style>
  <w:style w:type="paragraph" w:styleId="Heading1">
    <w:name w:val="heading 1"/>
    <w:basedOn w:val="Normal"/>
    <w:next w:val="Normal"/>
    <w:qFormat/>
    <w:rsid w:val="00E76FDE"/>
    <w:pPr>
      <w:keepNext/>
      <w:tabs>
        <w:tab w:val="num" w:pos="0"/>
      </w:tabs>
      <w:ind w:left="432" w:hanging="432"/>
      <w:jc w:val="center"/>
      <w:outlineLvl w:val="0"/>
    </w:pPr>
    <w:rPr>
      <w:rFonts w:ascii="Book Antiqua" w:hAnsi="Book Antiqua" w:cs="Book Antiqua"/>
      <w:b/>
    </w:rPr>
  </w:style>
  <w:style w:type="paragraph" w:styleId="Heading2">
    <w:name w:val="heading 2"/>
    <w:basedOn w:val="Normal"/>
    <w:next w:val="Normal"/>
    <w:qFormat/>
    <w:rsid w:val="00E76FDE"/>
    <w:pPr>
      <w:keepNext/>
      <w:tabs>
        <w:tab w:val="num" w:pos="0"/>
      </w:tabs>
      <w:ind w:left="576" w:hanging="576"/>
      <w:outlineLvl w:val="1"/>
    </w:pPr>
    <w:rPr>
      <w:rFonts w:ascii="Book Antiqua" w:hAnsi="Book Antiqua" w:cs="Book Antiqua"/>
      <w:sz w:val="24"/>
    </w:rPr>
  </w:style>
  <w:style w:type="paragraph" w:styleId="Heading3">
    <w:name w:val="heading 3"/>
    <w:basedOn w:val="Normal"/>
    <w:next w:val="Normal"/>
    <w:qFormat/>
    <w:rsid w:val="00E76FDE"/>
    <w:pPr>
      <w:keepNext/>
      <w:tabs>
        <w:tab w:val="num" w:pos="0"/>
      </w:tabs>
      <w:ind w:left="720" w:hanging="720"/>
      <w:outlineLvl w:val="2"/>
    </w:pPr>
    <w:rPr>
      <w:rFonts w:ascii="Book Antiqua" w:hAnsi="Book Antiqua" w:cs="Book Antiqua"/>
      <w:i/>
    </w:rPr>
  </w:style>
  <w:style w:type="paragraph" w:styleId="Heading4">
    <w:name w:val="heading 4"/>
    <w:basedOn w:val="Normal"/>
    <w:next w:val="Normal"/>
    <w:qFormat/>
    <w:rsid w:val="00E76FDE"/>
    <w:pPr>
      <w:keepNext/>
      <w:tabs>
        <w:tab w:val="num" w:pos="0"/>
      </w:tabs>
      <w:ind w:left="864" w:hanging="864"/>
      <w:outlineLvl w:val="3"/>
    </w:pPr>
    <w:rPr>
      <w:rFonts w:ascii="Book Antiqua" w:hAnsi="Book Antiqua" w:cs="Book Antiqua"/>
      <w:b/>
    </w:rPr>
  </w:style>
  <w:style w:type="paragraph" w:styleId="Heading5">
    <w:name w:val="heading 5"/>
    <w:basedOn w:val="Normal"/>
    <w:next w:val="Normal"/>
    <w:qFormat/>
    <w:rsid w:val="00E76FDE"/>
    <w:pPr>
      <w:keepNext/>
      <w:tabs>
        <w:tab w:val="num" w:pos="0"/>
        <w:tab w:val="left" w:pos="720"/>
      </w:tabs>
      <w:ind w:left="1008" w:hanging="1008"/>
      <w:jc w:val="center"/>
      <w:outlineLvl w:val="4"/>
    </w:pPr>
    <w:rPr>
      <w:rFonts w:ascii="Arial" w:hAnsi="Arial" w:cs="Arial"/>
      <w:b/>
      <w:sz w:val="24"/>
    </w:rPr>
  </w:style>
  <w:style w:type="paragraph" w:styleId="Heading6">
    <w:name w:val="heading 6"/>
    <w:basedOn w:val="Normal"/>
    <w:next w:val="Normal"/>
    <w:qFormat/>
    <w:rsid w:val="00E76FDE"/>
    <w:pPr>
      <w:keepNext/>
      <w:widowControl/>
      <w:tabs>
        <w:tab w:val="num" w:pos="0"/>
      </w:tabs>
      <w:overflowPunct/>
      <w:autoSpaceDE/>
      <w:ind w:left="1152" w:hanging="1152"/>
      <w:outlineLvl w:val="5"/>
    </w:pPr>
    <w:rPr>
      <w:rFonts w:ascii="Garamond" w:hAnsi="Garamond" w:cs="Garamond"/>
      <w:b/>
      <w:sz w:val="24"/>
      <w:szCs w:val="22"/>
    </w:rPr>
  </w:style>
  <w:style w:type="paragraph" w:styleId="Heading7">
    <w:name w:val="heading 7"/>
    <w:basedOn w:val="Normal"/>
    <w:next w:val="Normal"/>
    <w:qFormat/>
    <w:rsid w:val="00E76FDE"/>
    <w:pPr>
      <w:keepNext/>
      <w:tabs>
        <w:tab w:val="num" w:pos="0"/>
      </w:tabs>
      <w:ind w:left="1296" w:hanging="1296"/>
      <w:jc w:val="center"/>
      <w:outlineLvl w:val="6"/>
    </w:pPr>
    <w:rPr>
      <w:rFonts w:ascii="Garamond" w:hAnsi="Garamond" w:cs="Garamond"/>
      <w:b/>
      <w:sz w:val="22"/>
      <w:szCs w:val="22"/>
      <w:lang w:val="en-GB"/>
    </w:rPr>
  </w:style>
  <w:style w:type="paragraph" w:styleId="Heading8">
    <w:name w:val="heading 8"/>
    <w:basedOn w:val="Normal"/>
    <w:next w:val="Normal"/>
    <w:qFormat/>
    <w:rsid w:val="00E76FDE"/>
    <w:pPr>
      <w:keepNext/>
      <w:tabs>
        <w:tab w:val="num" w:pos="0"/>
      </w:tabs>
      <w:ind w:left="1440" w:hanging="1440"/>
      <w:jc w:val="both"/>
      <w:outlineLvl w:val="7"/>
    </w:pPr>
    <w:rPr>
      <w:rFonts w:ascii="Tahoma" w:hAnsi="Tahoma" w:cs="Tahoma"/>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6FDE"/>
    <w:rPr>
      <w:rFonts w:ascii="Symbol" w:hAnsi="Symbol" w:cs="Symbol"/>
    </w:rPr>
  </w:style>
  <w:style w:type="character" w:customStyle="1" w:styleId="WW8Num1z1">
    <w:name w:val="WW8Num1z1"/>
    <w:rsid w:val="00E76FDE"/>
  </w:style>
  <w:style w:type="character" w:customStyle="1" w:styleId="WW8Num1z2">
    <w:name w:val="WW8Num1z2"/>
    <w:rsid w:val="00E76FDE"/>
  </w:style>
  <w:style w:type="character" w:customStyle="1" w:styleId="WW8Num1z3">
    <w:name w:val="WW8Num1z3"/>
    <w:rsid w:val="00E76FDE"/>
  </w:style>
  <w:style w:type="character" w:customStyle="1" w:styleId="WW8Num1z4">
    <w:name w:val="WW8Num1z4"/>
    <w:rsid w:val="00E76FDE"/>
  </w:style>
  <w:style w:type="character" w:customStyle="1" w:styleId="WW8Num1z5">
    <w:name w:val="WW8Num1z5"/>
    <w:rsid w:val="00E76FDE"/>
  </w:style>
  <w:style w:type="character" w:customStyle="1" w:styleId="WW8Num1z6">
    <w:name w:val="WW8Num1z6"/>
    <w:rsid w:val="00E76FDE"/>
  </w:style>
  <w:style w:type="character" w:customStyle="1" w:styleId="WW8Num1z7">
    <w:name w:val="WW8Num1z7"/>
    <w:rsid w:val="00E76FDE"/>
  </w:style>
  <w:style w:type="character" w:customStyle="1" w:styleId="WW8Num1z8">
    <w:name w:val="WW8Num1z8"/>
    <w:rsid w:val="00E76FDE"/>
  </w:style>
  <w:style w:type="character" w:customStyle="1" w:styleId="WW8Num2z0">
    <w:name w:val="WW8Num2z0"/>
    <w:rsid w:val="00E76FDE"/>
    <w:rPr>
      <w:rFonts w:ascii="Symbol" w:hAnsi="Symbol" w:cs="Symbol"/>
    </w:rPr>
  </w:style>
  <w:style w:type="character" w:customStyle="1" w:styleId="WW8Num3z0">
    <w:name w:val="WW8Num3z0"/>
    <w:rsid w:val="00E76FDE"/>
    <w:rPr>
      <w:rFonts w:ascii="Symbol" w:hAnsi="Symbol" w:cs="Symbol"/>
      <w:sz w:val="24"/>
      <w:szCs w:val="24"/>
    </w:rPr>
  </w:style>
  <w:style w:type="character" w:customStyle="1" w:styleId="WW8Num4z0">
    <w:name w:val="WW8Num4z0"/>
    <w:rsid w:val="00E76FDE"/>
    <w:rPr>
      <w:rFonts w:ascii="Wingdings" w:hAnsi="Wingdings" w:cs="Wingdings"/>
      <w:sz w:val="21"/>
      <w:szCs w:val="21"/>
    </w:rPr>
  </w:style>
  <w:style w:type="character" w:customStyle="1" w:styleId="WW8Num5z0">
    <w:name w:val="WW8Num5z0"/>
    <w:rsid w:val="00E76FDE"/>
    <w:rPr>
      <w:rFonts w:ascii="Symbol" w:hAnsi="Symbol" w:cs="Symbol"/>
      <w:color w:val="000000"/>
      <w:sz w:val="24"/>
      <w:szCs w:val="24"/>
    </w:rPr>
  </w:style>
  <w:style w:type="character" w:customStyle="1" w:styleId="WW8Num6z0">
    <w:name w:val="WW8Num6z0"/>
    <w:rsid w:val="00E76FDE"/>
    <w:rPr>
      <w:rFonts w:ascii="Wingdings" w:hAnsi="Wingdings" w:cs="Wingdings"/>
      <w:color w:val="000000"/>
      <w:sz w:val="24"/>
      <w:szCs w:val="24"/>
    </w:rPr>
  </w:style>
  <w:style w:type="character" w:customStyle="1" w:styleId="WW8Num7z0">
    <w:name w:val="WW8Num7z0"/>
    <w:rsid w:val="00E76FDE"/>
    <w:rPr>
      <w:rFonts w:ascii="Courier New" w:eastAsia="Times New Roman" w:hAnsi="Courier New" w:cs="Times New Roman"/>
      <w:b w:val="0"/>
      <w:bCs w:val="0"/>
      <w:color w:val="auto"/>
      <w:spacing w:val="-1"/>
      <w:sz w:val="24"/>
      <w:szCs w:val="24"/>
    </w:rPr>
  </w:style>
  <w:style w:type="character" w:customStyle="1" w:styleId="WW8Num8z0">
    <w:name w:val="WW8Num8z0"/>
    <w:rsid w:val="00E76FDE"/>
    <w:rPr>
      <w:rFonts w:ascii="Courier New" w:eastAsia="Courier" w:hAnsi="Courier New" w:cs="Courier New"/>
      <w:b w:val="0"/>
      <w:bCs w:val="0"/>
      <w:color w:val="000000"/>
      <w:spacing w:val="-1"/>
      <w:sz w:val="24"/>
      <w:szCs w:val="24"/>
    </w:rPr>
  </w:style>
  <w:style w:type="character" w:customStyle="1" w:styleId="WW8Num9z0">
    <w:name w:val="WW8Num9z0"/>
    <w:rsid w:val="00E76FDE"/>
    <w:rPr>
      <w:rFonts w:ascii="Wingdings" w:eastAsia="Times New Roman" w:hAnsi="Wingdings" w:cs="Wingdings"/>
      <w:color w:val="000000"/>
      <w:sz w:val="24"/>
      <w:szCs w:val="24"/>
    </w:rPr>
  </w:style>
  <w:style w:type="character" w:customStyle="1" w:styleId="WW8Num10z0">
    <w:name w:val="WW8Num10z0"/>
    <w:rsid w:val="00E76FDE"/>
    <w:rPr>
      <w:rFonts w:ascii="Courier New" w:eastAsia="Calibri" w:hAnsi="Courier New" w:cs="Courier New"/>
      <w:caps w:val="0"/>
      <w:smallCaps w:val="0"/>
      <w:color w:val="000000"/>
      <w:sz w:val="24"/>
      <w:szCs w:val="24"/>
    </w:rPr>
  </w:style>
  <w:style w:type="character" w:customStyle="1" w:styleId="WW8Num10z1">
    <w:name w:val="WW8Num10z1"/>
    <w:rsid w:val="00E76FDE"/>
    <w:rPr>
      <w:rFonts w:ascii="Courier New" w:hAnsi="Courier New" w:cs="Courier New"/>
    </w:rPr>
  </w:style>
  <w:style w:type="character" w:customStyle="1" w:styleId="WW8Num11z0">
    <w:name w:val="WW8Num11z0"/>
    <w:rsid w:val="00E76FDE"/>
    <w:rPr>
      <w:rFonts w:ascii="Wingdings" w:eastAsia="Times New Roman" w:hAnsi="Wingdings" w:cs="Wingdings"/>
      <w:caps w:val="0"/>
      <w:smallCaps w:val="0"/>
      <w:color w:val="000000"/>
      <w:sz w:val="24"/>
      <w:szCs w:val="24"/>
    </w:rPr>
  </w:style>
  <w:style w:type="character" w:customStyle="1" w:styleId="WW8Num11z1">
    <w:name w:val="WW8Num11z1"/>
    <w:rsid w:val="00E76FDE"/>
    <w:rPr>
      <w:rFonts w:ascii="Courier New" w:hAnsi="Courier New" w:cs="Courier New"/>
    </w:rPr>
  </w:style>
  <w:style w:type="character" w:customStyle="1" w:styleId="WW8Num11z3">
    <w:name w:val="WW8Num11z3"/>
    <w:rsid w:val="00E76FDE"/>
  </w:style>
  <w:style w:type="character" w:customStyle="1" w:styleId="WW8Num12z0">
    <w:name w:val="WW8Num12z0"/>
    <w:rsid w:val="00E76FDE"/>
    <w:rPr>
      <w:rFonts w:ascii="Courier New" w:hAnsi="Courier New" w:cs="Symbol"/>
      <w:caps w:val="0"/>
      <w:smallCaps w:val="0"/>
      <w:color w:val="000000"/>
      <w:spacing w:val="-1"/>
      <w:sz w:val="24"/>
      <w:szCs w:val="24"/>
    </w:rPr>
  </w:style>
  <w:style w:type="character" w:customStyle="1" w:styleId="WW8Num12z1">
    <w:name w:val="WW8Num12z1"/>
    <w:rsid w:val="00E76FDE"/>
    <w:rPr>
      <w:rFonts w:ascii="Courier New" w:hAnsi="Courier New" w:cs="Courier New"/>
    </w:rPr>
  </w:style>
  <w:style w:type="character" w:customStyle="1" w:styleId="WW8Num13z0">
    <w:name w:val="WW8Num13z0"/>
    <w:rsid w:val="00E76FDE"/>
    <w:rPr>
      <w:rFonts w:ascii="Wingdings 3" w:hAnsi="Wingdings 3" w:cs="Wingdings 3"/>
      <w:caps w:val="0"/>
      <w:smallCaps w:val="0"/>
      <w:color w:val="auto"/>
      <w:sz w:val="18"/>
      <w:szCs w:val="18"/>
    </w:rPr>
  </w:style>
  <w:style w:type="character" w:customStyle="1" w:styleId="WW8Num13z1">
    <w:name w:val="WW8Num13z1"/>
    <w:rsid w:val="00E76FDE"/>
    <w:rPr>
      <w:rFonts w:ascii="Courier New" w:hAnsi="Courier New" w:cs="Courier New"/>
    </w:rPr>
  </w:style>
  <w:style w:type="character" w:customStyle="1" w:styleId="WW8Num13z2">
    <w:name w:val="WW8Num13z2"/>
    <w:rsid w:val="00E76FDE"/>
    <w:rPr>
      <w:rFonts w:ascii="Wingdings" w:hAnsi="Wingdings" w:cs="Wingdings"/>
    </w:rPr>
  </w:style>
  <w:style w:type="character" w:customStyle="1" w:styleId="WW8Num13z3">
    <w:name w:val="WW8Num13z3"/>
    <w:rsid w:val="00E76FDE"/>
    <w:rPr>
      <w:rFonts w:ascii="Symbol" w:hAnsi="Symbol" w:cs="Symbol"/>
    </w:rPr>
  </w:style>
  <w:style w:type="character" w:customStyle="1" w:styleId="WW8Num14z0">
    <w:name w:val="WW8Num14z0"/>
    <w:rsid w:val="00E76FDE"/>
    <w:rPr>
      <w:rFonts w:ascii="Symbol" w:hAnsi="Symbol" w:cs="Symbol"/>
      <w:color w:val="000000"/>
      <w:spacing w:val="-1"/>
      <w:sz w:val="24"/>
      <w:szCs w:val="24"/>
    </w:rPr>
  </w:style>
  <w:style w:type="character" w:customStyle="1" w:styleId="WW8Num14z1">
    <w:name w:val="WW8Num14z1"/>
    <w:rsid w:val="00E76FDE"/>
    <w:rPr>
      <w:rFonts w:ascii="Courier New" w:hAnsi="Courier New" w:cs="Courier New"/>
    </w:rPr>
  </w:style>
  <w:style w:type="character" w:customStyle="1" w:styleId="WW8Num7z1">
    <w:name w:val="WW8Num7z1"/>
    <w:rsid w:val="00E76FDE"/>
    <w:rPr>
      <w:rFonts w:ascii="Courier New" w:hAnsi="Courier New" w:cs="Courier New"/>
    </w:rPr>
  </w:style>
  <w:style w:type="character" w:customStyle="1" w:styleId="WW8Num7z2">
    <w:name w:val="WW8Num7z2"/>
    <w:rsid w:val="00E76FDE"/>
    <w:rPr>
      <w:rFonts w:ascii="Wingdings" w:hAnsi="Wingdings" w:cs="Wingdings"/>
    </w:rPr>
  </w:style>
  <w:style w:type="character" w:customStyle="1" w:styleId="WW8Num7z3">
    <w:name w:val="WW8Num7z3"/>
    <w:rsid w:val="00E76FDE"/>
  </w:style>
  <w:style w:type="character" w:customStyle="1" w:styleId="WW8Num7z4">
    <w:name w:val="WW8Num7z4"/>
    <w:rsid w:val="00E76FDE"/>
  </w:style>
  <w:style w:type="character" w:customStyle="1" w:styleId="WW8Num7z5">
    <w:name w:val="WW8Num7z5"/>
    <w:rsid w:val="00E76FDE"/>
  </w:style>
  <w:style w:type="character" w:customStyle="1" w:styleId="WW8Num7z6">
    <w:name w:val="WW8Num7z6"/>
    <w:rsid w:val="00E76FDE"/>
  </w:style>
  <w:style w:type="character" w:customStyle="1" w:styleId="WW8Num7z7">
    <w:name w:val="WW8Num7z7"/>
    <w:rsid w:val="00E76FDE"/>
  </w:style>
  <w:style w:type="character" w:customStyle="1" w:styleId="WW8Num7z8">
    <w:name w:val="WW8Num7z8"/>
    <w:rsid w:val="00E76FDE"/>
  </w:style>
  <w:style w:type="character" w:customStyle="1" w:styleId="WW-DefaultParagraphFont">
    <w:name w:val="WW-Default Paragraph Font"/>
    <w:rsid w:val="00E76FDE"/>
  </w:style>
  <w:style w:type="character" w:customStyle="1" w:styleId="WW8Num6z1">
    <w:name w:val="WW8Num6z1"/>
    <w:rsid w:val="00E76FDE"/>
    <w:rPr>
      <w:rFonts w:ascii="Courier New" w:hAnsi="Courier New" w:cs="Courier New"/>
    </w:rPr>
  </w:style>
  <w:style w:type="character" w:customStyle="1" w:styleId="WW8Num6z2">
    <w:name w:val="WW8Num6z2"/>
    <w:rsid w:val="00E76FDE"/>
    <w:rPr>
      <w:rFonts w:ascii="Wingdings" w:hAnsi="Wingdings" w:cs="Wingdings"/>
    </w:rPr>
  </w:style>
  <w:style w:type="character" w:customStyle="1" w:styleId="WW8Num9z1">
    <w:name w:val="WW8Num9z1"/>
    <w:rsid w:val="00E76FDE"/>
    <w:rPr>
      <w:rFonts w:ascii="Courier New" w:hAnsi="Courier New" w:cs="Courier New"/>
    </w:rPr>
  </w:style>
  <w:style w:type="character" w:customStyle="1" w:styleId="WW8Num9z2">
    <w:name w:val="WW8Num9z2"/>
    <w:rsid w:val="00E76FDE"/>
    <w:rPr>
      <w:rFonts w:ascii="Wingdings" w:hAnsi="Wingdings" w:cs="Wingdings" w:hint="default"/>
    </w:rPr>
  </w:style>
  <w:style w:type="character" w:customStyle="1" w:styleId="WW8Num10z2">
    <w:name w:val="WW8Num10z2"/>
    <w:rsid w:val="00E76FDE"/>
    <w:rPr>
      <w:rFonts w:ascii="Wingdings" w:hAnsi="Wingdings" w:cs="Wingdings"/>
    </w:rPr>
  </w:style>
  <w:style w:type="character" w:customStyle="1" w:styleId="WW8Num11z2">
    <w:name w:val="WW8Num11z2"/>
    <w:rsid w:val="00E76FDE"/>
    <w:rPr>
      <w:rFonts w:ascii="Wingdings" w:hAnsi="Wingdings" w:cs="Wingdings"/>
    </w:rPr>
  </w:style>
  <w:style w:type="character" w:customStyle="1" w:styleId="WW8Num11z4">
    <w:name w:val="WW8Num11z4"/>
    <w:rsid w:val="00E76FDE"/>
  </w:style>
  <w:style w:type="character" w:customStyle="1" w:styleId="WW8Num11z5">
    <w:name w:val="WW8Num11z5"/>
    <w:rsid w:val="00E76FDE"/>
  </w:style>
  <w:style w:type="character" w:customStyle="1" w:styleId="WW8Num11z6">
    <w:name w:val="WW8Num11z6"/>
    <w:rsid w:val="00E76FDE"/>
  </w:style>
  <w:style w:type="character" w:customStyle="1" w:styleId="WW8Num11z7">
    <w:name w:val="WW8Num11z7"/>
    <w:rsid w:val="00E76FDE"/>
  </w:style>
  <w:style w:type="character" w:customStyle="1" w:styleId="WW8Num11z8">
    <w:name w:val="WW8Num11z8"/>
    <w:rsid w:val="00E76FDE"/>
  </w:style>
  <w:style w:type="character" w:customStyle="1" w:styleId="WW8Num12z2">
    <w:name w:val="WW8Num12z2"/>
    <w:rsid w:val="00E76FDE"/>
    <w:rPr>
      <w:rFonts w:ascii="Wingdings" w:hAnsi="Wingdings" w:cs="Wingdings"/>
    </w:rPr>
  </w:style>
  <w:style w:type="character" w:customStyle="1" w:styleId="WW8Num14z2">
    <w:name w:val="WW8Num14z2"/>
    <w:rsid w:val="00E76FDE"/>
    <w:rPr>
      <w:rFonts w:ascii="Wingdings" w:hAnsi="Wingdings" w:cs="Wingdings"/>
    </w:rPr>
  </w:style>
  <w:style w:type="character" w:customStyle="1" w:styleId="WW8Num15z0">
    <w:name w:val="WW8Num15z0"/>
    <w:rsid w:val="00E76FDE"/>
    <w:rPr>
      <w:rFonts w:ascii="Wingdings" w:hAnsi="Wingdings" w:cs="Wingdings"/>
      <w:b/>
      <w:i w:val="0"/>
      <w:color w:val="auto"/>
      <w:sz w:val="22"/>
      <w:szCs w:val="22"/>
    </w:rPr>
  </w:style>
  <w:style w:type="character" w:customStyle="1" w:styleId="WW8Num15z1">
    <w:name w:val="WW8Num15z1"/>
    <w:rsid w:val="00E76FDE"/>
    <w:rPr>
      <w:rFonts w:ascii="Courier New" w:hAnsi="Courier New" w:cs="Courier New"/>
    </w:rPr>
  </w:style>
  <w:style w:type="character" w:customStyle="1" w:styleId="WW8Num15z2">
    <w:name w:val="WW8Num15z2"/>
    <w:rsid w:val="00E76FDE"/>
    <w:rPr>
      <w:rFonts w:ascii="Wingdings" w:hAnsi="Wingdings" w:cs="Wingdings"/>
    </w:rPr>
  </w:style>
  <w:style w:type="character" w:customStyle="1" w:styleId="WW8Num16z0">
    <w:name w:val="WW8Num16z0"/>
    <w:rsid w:val="00E76FDE"/>
    <w:rPr>
      <w:rFonts w:ascii="Symbol" w:hAnsi="Symbol" w:cs="Symbol"/>
    </w:rPr>
  </w:style>
  <w:style w:type="character" w:customStyle="1" w:styleId="WW8Num16z1">
    <w:name w:val="WW8Num16z1"/>
    <w:rsid w:val="00E76FDE"/>
    <w:rPr>
      <w:rFonts w:ascii="Courier New" w:hAnsi="Courier New" w:cs="Courier New"/>
    </w:rPr>
  </w:style>
  <w:style w:type="character" w:customStyle="1" w:styleId="WW8Num16z2">
    <w:name w:val="WW8Num16z2"/>
    <w:rsid w:val="00E76FDE"/>
    <w:rPr>
      <w:rFonts w:ascii="Wingdings" w:hAnsi="Wingdings" w:cs="Wingdings"/>
    </w:rPr>
  </w:style>
  <w:style w:type="character" w:customStyle="1" w:styleId="WW8Num17z0">
    <w:name w:val="WW8Num17z0"/>
    <w:rsid w:val="00E76FDE"/>
    <w:rPr>
      <w:rFonts w:ascii="Wingdings" w:hAnsi="Wingdings" w:cs="Wingdings"/>
      <w:sz w:val="21"/>
      <w:szCs w:val="21"/>
    </w:rPr>
  </w:style>
  <w:style w:type="character" w:customStyle="1" w:styleId="WW8Num17z1">
    <w:name w:val="WW8Num17z1"/>
    <w:rsid w:val="00E76FDE"/>
    <w:rPr>
      <w:rFonts w:ascii="Symbol" w:hAnsi="Symbol" w:cs="Symbol"/>
      <w:sz w:val="21"/>
      <w:szCs w:val="21"/>
    </w:rPr>
  </w:style>
  <w:style w:type="character" w:customStyle="1" w:styleId="WW8Num17z2">
    <w:name w:val="WW8Num17z2"/>
    <w:rsid w:val="00E76FDE"/>
    <w:rPr>
      <w:rFonts w:ascii="Wingdings" w:hAnsi="Wingdings" w:cs="Wingdings"/>
    </w:rPr>
  </w:style>
  <w:style w:type="character" w:customStyle="1" w:styleId="WW8Num18z0">
    <w:name w:val="WW8Num18z0"/>
    <w:rsid w:val="00E76FDE"/>
    <w:rPr>
      <w:rFonts w:ascii="Symbol" w:eastAsia="Times New Roman" w:hAnsi="Symbol" w:cs="Symbol" w:hint="default"/>
      <w:color w:val="000000"/>
      <w:kern w:val="1"/>
      <w:sz w:val="24"/>
      <w:szCs w:val="24"/>
    </w:rPr>
  </w:style>
  <w:style w:type="character" w:customStyle="1" w:styleId="WW8Num18z1">
    <w:name w:val="WW8Num18z1"/>
    <w:rsid w:val="00E76FDE"/>
    <w:rPr>
      <w:rFonts w:ascii="Courier New" w:hAnsi="Courier New" w:cs="Courier New" w:hint="default"/>
    </w:rPr>
  </w:style>
  <w:style w:type="character" w:customStyle="1" w:styleId="WW8Num18z2">
    <w:name w:val="WW8Num18z2"/>
    <w:rsid w:val="00E76FDE"/>
    <w:rPr>
      <w:rFonts w:ascii="Wingdings" w:hAnsi="Wingdings" w:cs="Wingdings" w:hint="default"/>
    </w:rPr>
  </w:style>
  <w:style w:type="character" w:customStyle="1" w:styleId="WW8Num19z0">
    <w:name w:val="WW8Num19z0"/>
    <w:rsid w:val="00E76FDE"/>
    <w:rPr>
      <w:rFonts w:ascii="Symbol" w:eastAsia="Times New Roman" w:hAnsi="Symbol" w:cs="Symbol"/>
      <w:sz w:val="24"/>
      <w:szCs w:val="24"/>
    </w:rPr>
  </w:style>
  <w:style w:type="character" w:customStyle="1" w:styleId="WW8Num19z1">
    <w:name w:val="WW8Num19z1"/>
    <w:rsid w:val="00E76FDE"/>
    <w:rPr>
      <w:rFonts w:ascii="Courier New" w:hAnsi="Courier New" w:cs="Courier New"/>
    </w:rPr>
  </w:style>
  <w:style w:type="character" w:customStyle="1" w:styleId="WW8Num19z2">
    <w:name w:val="WW8Num19z2"/>
    <w:rsid w:val="00E76FDE"/>
    <w:rPr>
      <w:rFonts w:ascii="Wingdings" w:hAnsi="Wingdings" w:cs="Wingdings"/>
    </w:rPr>
  </w:style>
  <w:style w:type="character" w:customStyle="1" w:styleId="WW8Num20z0">
    <w:name w:val="WW8Num20z0"/>
    <w:rsid w:val="00E76FDE"/>
    <w:rPr>
      <w:rFonts w:ascii="Symbol" w:hAnsi="Symbol" w:cs="Symbol" w:hint="default"/>
      <w:sz w:val="24"/>
      <w:szCs w:val="24"/>
    </w:rPr>
  </w:style>
  <w:style w:type="character" w:customStyle="1" w:styleId="WW8Num20z1">
    <w:name w:val="WW8Num20z1"/>
    <w:rsid w:val="00E76FDE"/>
    <w:rPr>
      <w:rFonts w:ascii="Courier New" w:hAnsi="Courier New" w:cs="Courier New" w:hint="default"/>
    </w:rPr>
  </w:style>
  <w:style w:type="character" w:customStyle="1" w:styleId="WW8Num20z2">
    <w:name w:val="WW8Num20z2"/>
    <w:rsid w:val="00E76FDE"/>
    <w:rPr>
      <w:rFonts w:ascii="Wingdings" w:hAnsi="Wingdings" w:cs="Wingdings" w:hint="default"/>
    </w:rPr>
  </w:style>
  <w:style w:type="character" w:customStyle="1" w:styleId="WW8Num21z0">
    <w:name w:val="WW8Num21z0"/>
    <w:rsid w:val="00E76FDE"/>
    <w:rPr>
      <w:rFonts w:ascii="Symbol" w:hAnsi="Symbol" w:cs="Symbol" w:hint="default"/>
    </w:rPr>
  </w:style>
  <w:style w:type="character" w:customStyle="1" w:styleId="WW8Num21z1">
    <w:name w:val="WW8Num21z1"/>
    <w:rsid w:val="00E76FDE"/>
    <w:rPr>
      <w:rFonts w:ascii="Courier New" w:hAnsi="Courier New" w:cs="Courier New" w:hint="default"/>
    </w:rPr>
  </w:style>
  <w:style w:type="character" w:customStyle="1" w:styleId="WW8Num21z2">
    <w:name w:val="WW8Num21z2"/>
    <w:rsid w:val="00E76FDE"/>
    <w:rPr>
      <w:rFonts w:ascii="Wingdings" w:hAnsi="Wingdings" w:cs="Wingdings" w:hint="default"/>
    </w:rPr>
  </w:style>
  <w:style w:type="character" w:customStyle="1" w:styleId="WW8Num22z0">
    <w:name w:val="WW8Num22z0"/>
    <w:rsid w:val="00E76FDE"/>
    <w:rPr>
      <w:rFonts w:ascii="Symbol" w:hAnsi="Symbol" w:cs="Symbol" w:hint="default"/>
      <w:sz w:val="20"/>
    </w:rPr>
  </w:style>
  <w:style w:type="character" w:customStyle="1" w:styleId="WW8Num22z1">
    <w:name w:val="WW8Num22z1"/>
    <w:rsid w:val="00E76FDE"/>
    <w:rPr>
      <w:rFonts w:ascii="Courier New" w:hAnsi="Courier New" w:cs="Courier New" w:hint="default"/>
      <w:sz w:val="20"/>
    </w:rPr>
  </w:style>
  <w:style w:type="character" w:customStyle="1" w:styleId="WW8Num22z2">
    <w:name w:val="WW8Num22z2"/>
    <w:rsid w:val="00E76FDE"/>
    <w:rPr>
      <w:rFonts w:ascii="Wingdings" w:hAnsi="Wingdings" w:cs="Wingdings" w:hint="default"/>
      <w:sz w:val="20"/>
    </w:rPr>
  </w:style>
  <w:style w:type="character" w:customStyle="1" w:styleId="WW8Num23z0">
    <w:name w:val="WW8Num23z0"/>
    <w:rsid w:val="00E76FDE"/>
    <w:rPr>
      <w:rFonts w:ascii="Symbol" w:hAnsi="Symbol" w:cs="Symbol" w:hint="default"/>
    </w:rPr>
  </w:style>
  <w:style w:type="character" w:customStyle="1" w:styleId="WW8Num23z1">
    <w:name w:val="WW8Num23z1"/>
    <w:rsid w:val="00E76FDE"/>
    <w:rPr>
      <w:rFonts w:ascii="Courier New" w:hAnsi="Courier New" w:cs="Courier New" w:hint="default"/>
    </w:rPr>
  </w:style>
  <w:style w:type="character" w:customStyle="1" w:styleId="WW8Num23z2">
    <w:name w:val="WW8Num23z2"/>
    <w:rsid w:val="00E76FDE"/>
    <w:rPr>
      <w:rFonts w:ascii="Wingdings" w:hAnsi="Wingdings" w:cs="Wingdings" w:hint="default"/>
    </w:rPr>
  </w:style>
  <w:style w:type="character" w:customStyle="1" w:styleId="WW-DefaultParagraphFont1">
    <w:name w:val="WW-Default Paragraph Font1"/>
    <w:rsid w:val="00E76FDE"/>
  </w:style>
  <w:style w:type="character" w:customStyle="1" w:styleId="WW8Num4z1">
    <w:name w:val="WW8Num4z1"/>
    <w:rsid w:val="00E76FDE"/>
    <w:rPr>
      <w:rFonts w:ascii="Courier New" w:hAnsi="Courier New" w:cs="Courier New"/>
    </w:rPr>
  </w:style>
  <w:style w:type="character" w:customStyle="1" w:styleId="WW8Num4z2">
    <w:name w:val="WW8Num4z2"/>
    <w:rsid w:val="00E76FDE"/>
    <w:rPr>
      <w:rFonts w:ascii="Wingdings" w:hAnsi="Wingdings" w:cs="Wingdings"/>
    </w:rPr>
  </w:style>
  <w:style w:type="character" w:customStyle="1" w:styleId="WW8Num5z1">
    <w:name w:val="WW8Num5z1"/>
    <w:rsid w:val="00E76FDE"/>
    <w:rPr>
      <w:rFonts w:ascii="Courier New" w:hAnsi="Courier New" w:cs="Courier New"/>
    </w:rPr>
  </w:style>
  <w:style w:type="character" w:customStyle="1" w:styleId="WW8Num5z2">
    <w:name w:val="WW8Num5z2"/>
    <w:rsid w:val="00E76FDE"/>
    <w:rPr>
      <w:rFonts w:ascii="Wingdings" w:hAnsi="Wingdings" w:cs="Wingdings"/>
    </w:rPr>
  </w:style>
  <w:style w:type="character" w:customStyle="1" w:styleId="WW8Num5z3">
    <w:name w:val="WW8Num5z3"/>
    <w:rsid w:val="00E76FDE"/>
    <w:rPr>
      <w:rFonts w:ascii="Symbol" w:hAnsi="Symbol" w:cs="Symbol"/>
    </w:rPr>
  </w:style>
  <w:style w:type="character" w:customStyle="1" w:styleId="WW8Num6z3">
    <w:name w:val="WW8Num6z3"/>
    <w:rsid w:val="00E76FDE"/>
    <w:rPr>
      <w:rFonts w:ascii="Symbol" w:hAnsi="Symbol" w:cs="Symbol"/>
    </w:rPr>
  </w:style>
  <w:style w:type="character" w:customStyle="1" w:styleId="WW8Num8z1">
    <w:name w:val="WW8Num8z1"/>
    <w:rsid w:val="00E76FDE"/>
    <w:rPr>
      <w:rFonts w:ascii="Courier New" w:hAnsi="Courier New" w:cs="Courier New"/>
    </w:rPr>
  </w:style>
  <w:style w:type="character" w:customStyle="1" w:styleId="WW8Num8z2">
    <w:name w:val="WW8Num8z2"/>
    <w:rsid w:val="00E76FDE"/>
    <w:rPr>
      <w:rFonts w:ascii="Wingdings" w:hAnsi="Wingdings" w:cs="Wingdings"/>
    </w:rPr>
  </w:style>
  <w:style w:type="character" w:customStyle="1" w:styleId="WW8Num8z3">
    <w:name w:val="WW8Num8z3"/>
    <w:rsid w:val="00E76FDE"/>
    <w:rPr>
      <w:rFonts w:ascii="Symbol" w:hAnsi="Symbol" w:cs="Symbol"/>
    </w:rPr>
  </w:style>
  <w:style w:type="character" w:customStyle="1" w:styleId="WW8Num9z3">
    <w:name w:val="WW8Num9z3"/>
    <w:rsid w:val="00E76FDE"/>
    <w:rPr>
      <w:rFonts w:ascii="Symbol" w:hAnsi="Symbol" w:cs="Symbol"/>
    </w:rPr>
  </w:style>
  <w:style w:type="character" w:customStyle="1" w:styleId="WW8Num10z3">
    <w:name w:val="WW8Num10z3"/>
    <w:rsid w:val="00E76FDE"/>
    <w:rPr>
      <w:rFonts w:ascii="Symbol" w:hAnsi="Symbol" w:cs="Symbol"/>
    </w:rPr>
  </w:style>
  <w:style w:type="character" w:customStyle="1" w:styleId="WW8Num14z3">
    <w:name w:val="WW8Num14z3"/>
    <w:rsid w:val="00E76FDE"/>
    <w:rPr>
      <w:rFonts w:ascii="Symbol" w:hAnsi="Symbol" w:cs="Symbol"/>
    </w:rPr>
  </w:style>
  <w:style w:type="character" w:customStyle="1" w:styleId="WW8Num15z3">
    <w:name w:val="WW8Num15z3"/>
    <w:rsid w:val="00E76FDE"/>
    <w:rPr>
      <w:rFonts w:ascii="Symbol" w:hAnsi="Symbol" w:cs="Symbol"/>
    </w:rPr>
  </w:style>
  <w:style w:type="character" w:customStyle="1" w:styleId="WW8Num17z3">
    <w:name w:val="WW8Num17z3"/>
    <w:rsid w:val="00E76FDE"/>
    <w:rPr>
      <w:rFonts w:ascii="Symbol" w:hAnsi="Symbol" w:cs="Symbol"/>
    </w:rPr>
  </w:style>
  <w:style w:type="character" w:customStyle="1" w:styleId="WW8Num17z4">
    <w:name w:val="WW8Num17z4"/>
    <w:rsid w:val="00E76FDE"/>
    <w:rPr>
      <w:rFonts w:ascii="Courier New" w:hAnsi="Courier New" w:cs="Courier New"/>
    </w:rPr>
  </w:style>
  <w:style w:type="character" w:customStyle="1" w:styleId="WW-DefaultParagraphFont11">
    <w:name w:val="WW-Default Paragraph Font11"/>
    <w:rsid w:val="00E76FDE"/>
  </w:style>
  <w:style w:type="character" w:customStyle="1" w:styleId="WW8Num2z1">
    <w:name w:val="WW8Num2z1"/>
    <w:rsid w:val="00E76FDE"/>
    <w:rPr>
      <w:rFonts w:ascii="Courier New" w:hAnsi="Courier New" w:cs="Courier New"/>
    </w:rPr>
  </w:style>
  <w:style w:type="character" w:customStyle="1" w:styleId="WW8Num2z2">
    <w:name w:val="WW8Num2z2"/>
    <w:rsid w:val="00E76FDE"/>
    <w:rPr>
      <w:rFonts w:ascii="Wingdings" w:hAnsi="Wingdings" w:cs="Wingdings"/>
    </w:rPr>
  </w:style>
  <w:style w:type="character" w:customStyle="1" w:styleId="WW8Num4z3">
    <w:name w:val="WW8Num4z3"/>
    <w:rsid w:val="00E76FDE"/>
    <w:rPr>
      <w:rFonts w:ascii="Symbol" w:hAnsi="Symbol" w:cs="Symbol"/>
    </w:rPr>
  </w:style>
  <w:style w:type="character" w:customStyle="1" w:styleId="WW-DefaultParagraphFont111">
    <w:name w:val="WW-Default Paragraph Font111"/>
    <w:rsid w:val="00E76FDE"/>
  </w:style>
  <w:style w:type="character" w:styleId="Hyperlink">
    <w:name w:val="Hyperlink"/>
    <w:rsid w:val="00E76FDE"/>
    <w:rPr>
      <w:color w:val="0000FF"/>
      <w:u w:val="single"/>
    </w:rPr>
  </w:style>
  <w:style w:type="character" w:styleId="FollowedHyperlink">
    <w:name w:val="FollowedHyperlink"/>
    <w:rsid w:val="00E76FDE"/>
    <w:rPr>
      <w:color w:val="800080"/>
      <w:u w:val="single"/>
    </w:rPr>
  </w:style>
  <w:style w:type="character" w:styleId="PageNumber">
    <w:name w:val="page number"/>
    <w:basedOn w:val="WW-DefaultParagraphFont11"/>
    <w:rsid w:val="00E76FDE"/>
  </w:style>
  <w:style w:type="character" w:customStyle="1" w:styleId="TextChar">
    <w:name w:val="Text Char"/>
    <w:rsid w:val="00E76FDE"/>
    <w:rPr>
      <w:rFonts w:ascii="Arial" w:eastAsia="SimSun" w:hAnsi="Arial" w:cs="Arial"/>
      <w:kern w:val="1"/>
      <w:lang w:val="en-US" w:eastAsia="ar-SA" w:bidi="ar-SA"/>
    </w:rPr>
  </w:style>
  <w:style w:type="character" w:styleId="Emphasis">
    <w:name w:val="Emphasis"/>
    <w:qFormat/>
    <w:rsid w:val="00E76FDE"/>
    <w:rPr>
      <w:i/>
      <w:iCs/>
    </w:rPr>
  </w:style>
  <w:style w:type="character" w:customStyle="1" w:styleId="apple-style-span">
    <w:name w:val="apple-style-span"/>
    <w:basedOn w:val="WW-DefaultParagraphFont11"/>
    <w:rsid w:val="00E76FDE"/>
  </w:style>
  <w:style w:type="character" w:customStyle="1" w:styleId="Bullets">
    <w:name w:val="Bullets"/>
    <w:rsid w:val="00E76FDE"/>
    <w:rPr>
      <w:rFonts w:ascii="Courier New" w:eastAsia="OpenSymbol" w:hAnsi="Courier New" w:cs="OpenSymbol"/>
      <w:b/>
      <w:bCs/>
      <w:sz w:val="24"/>
      <w:szCs w:val="24"/>
    </w:rPr>
  </w:style>
  <w:style w:type="character" w:customStyle="1" w:styleId="apple-converted-space">
    <w:name w:val="apple-converted-space"/>
    <w:basedOn w:val="WW-DefaultParagraphFont1"/>
    <w:rsid w:val="00E76FDE"/>
  </w:style>
  <w:style w:type="character" w:customStyle="1" w:styleId="a">
    <w:name w:val="a"/>
    <w:rsid w:val="00E76FDE"/>
  </w:style>
  <w:style w:type="character" w:customStyle="1" w:styleId="l">
    <w:name w:val="l"/>
    <w:rsid w:val="00E76FDE"/>
  </w:style>
  <w:style w:type="character" w:customStyle="1" w:styleId="l7">
    <w:name w:val="l7"/>
    <w:rsid w:val="00E76FDE"/>
  </w:style>
  <w:style w:type="character" w:customStyle="1" w:styleId="l8">
    <w:name w:val="l8"/>
    <w:rsid w:val="00E76FDE"/>
  </w:style>
  <w:style w:type="character" w:customStyle="1" w:styleId="l6">
    <w:name w:val="l6"/>
    <w:rsid w:val="00E76FDE"/>
  </w:style>
  <w:style w:type="character" w:customStyle="1" w:styleId="Summarytext">
    <w:name w:val="Summary text"/>
    <w:rsid w:val="00E76FDE"/>
    <w:rPr>
      <w:rFonts w:ascii="Calibri" w:hAnsi="Calibri" w:cs="Tahoma"/>
      <w:sz w:val="20"/>
      <w:szCs w:val="20"/>
    </w:rPr>
  </w:style>
  <w:style w:type="character" w:customStyle="1" w:styleId="ListLabel1">
    <w:name w:val="ListLabel 1"/>
    <w:rsid w:val="00E76FDE"/>
    <w:rPr>
      <w:rFonts w:cs="Courier New"/>
    </w:rPr>
  </w:style>
  <w:style w:type="character" w:customStyle="1" w:styleId="ListLabel4">
    <w:name w:val="ListLabel 4"/>
    <w:rsid w:val="00E76FDE"/>
    <w:rPr>
      <w:rFonts w:cs="Courier New"/>
    </w:rPr>
  </w:style>
  <w:style w:type="character" w:customStyle="1" w:styleId="NumberingSymbols">
    <w:name w:val="Numbering Symbols"/>
    <w:rsid w:val="00E76FDE"/>
  </w:style>
  <w:style w:type="character" w:customStyle="1" w:styleId="ListLabel2">
    <w:name w:val="ListLabel 2"/>
    <w:rsid w:val="00E76FDE"/>
    <w:rPr>
      <w:rFonts w:cs="Courier New"/>
    </w:rPr>
  </w:style>
  <w:style w:type="paragraph" w:customStyle="1" w:styleId="Heading">
    <w:name w:val="Heading"/>
    <w:basedOn w:val="Normal"/>
    <w:next w:val="BodyText"/>
    <w:rsid w:val="00E76FDE"/>
    <w:pPr>
      <w:keepNext/>
      <w:spacing w:before="240" w:after="120"/>
    </w:pPr>
    <w:rPr>
      <w:rFonts w:ascii="Albany AMT" w:eastAsia="MS Mincho" w:hAnsi="Albany AMT" w:cs="Tahoma"/>
      <w:sz w:val="28"/>
      <w:szCs w:val="28"/>
    </w:rPr>
  </w:style>
  <w:style w:type="paragraph" w:styleId="BodyText">
    <w:name w:val="Body Text"/>
    <w:basedOn w:val="Normal"/>
    <w:link w:val="BodyTextChar"/>
    <w:rsid w:val="00E76FDE"/>
    <w:pPr>
      <w:widowControl/>
      <w:overflowPunct/>
      <w:autoSpaceDE/>
      <w:spacing w:after="220" w:line="220" w:lineRule="atLeast"/>
      <w:jc w:val="both"/>
    </w:pPr>
    <w:rPr>
      <w:rFonts w:ascii="Arial" w:eastAsia="Batang" w:hAnsi="Arial"/>
      <w:spacing w:val="-5"/>
    </w:rPr>
  </w:style>
  <w:style w:type="paragraph" w:styleId="List">
    <w:name w:val="List"/>
    <w:basedOn w:val="BodyText"/>
    <w:rsid w:val="00E76FDE"/>
    <w:rPr>
      <w:rFonts w:cs="Tahoma"/>
    </w:rPr>
  </w:style>
  <w:style w:type="paragraph" w:styleId="Caption">
    <w:name w:val="caption"/>
    <w:basedOn w:val="Normal"/>
    <w:qFormat/>
    <w:rsid w:val="00E76FDE"/>
    <w:pPr>
      <w:suppressLineNumbers/>
      <w:spacing w:before="120" w:after="120"/>
    </w:pPr>
    <w:rPr>
      <w:rFonts w:cs="Tahoma"/>
      <w:i/>
      <w:iCs/>
      <w:sz w:val="24"/>
      <w:szCs w:val="24"/>
    </w:rPr>
  </w:style>
  <w:style w:type="paragraph" w:customStyle="1" w:styleId="Index">
    <w:name w:val="Index"/>
    <w:basedOn w:val="Normal"/>
    <w:rsid w:val="00E76FDE"/>
    <w:pPr>
      <w:suppressLineNumbers/>
    </w:pPr>
    <w:rPr>
      <w:rFonts w:cs="Tahoma"/>
    </w:rPr>
  </w:style>
  <w:style w:type="paragraph" w:customStyle="1" w:styleId="RESUME">
    <w:name w:val="RESUME"/>
    <w:rsid w:val="00E76FDE"/>
    <w:pPr>
      <w:tabs>
        <w:tab w:val="left" w:pos="-1440"/>
        <w:tab w:val="left" w:pos="-720"/>
      </w:tabs>
      <w:suppressAutoHyphens/>
      <w:overflowPunct w:val="0"/>
      <w:autoSpaceDE w:val="0"/>
      <w:textAlignment w:val="baseline"/>
    </w:pPr>
    <w:rPr>
      <w:rFonts w:ascii="Albertus Medium" w:eastAsia="Arial" w:hAnsi="Albertus Medium" w:cs="Albertus Medium"/>
      <w:sz w:val="21"/>
      <w:lang w:eastAsia="ar-SA"/>
    </w:rPr>
  </w:style>
  <w:style w:type="paragraph" w:customStyle="1" w:styleId="Objective">
    <w:name w:val="Objective"/>
    <w:basedOn w:val="Normal"/>
    <w:next w:val="BodyText"/>
    <w:rsid w:val="00E76FDE"/>
    <w:pPr>
      <w:widowControl/>
      <w:overflowPunct/>
      <w:autoSpaceDE/>
      <w:spacing w:before="240" w:after="220" w:line="220" w:lineRule="atLeast"/>
    </w:pPr>
    <w:rPr>
      <w:rFonts w:ascii="Arial" w:eastAsia="Batang" w:hAnsi="Arial" w:cs="Arial"/>
    </w:rPr>
  </w:style>
  <w:style w:type="paragraph" w:styleId="Header">
    <w:name w:val="header"/>
    <w:basedOn w:val="Normal"/>
    <w:rsid w:val="00E76FDE"/>
    <w:pPr>
      <w:widowControl/>
      <w:tabs>
        <w:tab w:val="center" w:pos="4320"/>
        <w:tab w:val="right" w:pos="8640"/>
      </w:tabs>
      <w:overflowPunct/>
      <w:autoSpaceDE/>
    </w:pPr>
    <w:rPr>
      <w:rFonts w:ascii="Trebuchet MS" w:hAnsi="Trebuchet MS" w:cs="Trebuchet MS"/>
      <w:sz w:val="22"/>
      <w:lang w:val="en-GB"/>
    </w:rPr>
  </w:style>
  <w:style w:type="paragraph" w:customStyle="1" w:styleId="SectionTitle">
    <w:name w:val="Section Title"/>
    <w:basedOn w:val="Normal"/>
    <w:next w:val="Normal"/>
    <w:rsid w:val="00E76FDE"/>
    <w:pPr>
      <w:widowControl/>
      <w:overflowPunct/>
      <w:autoSpaceDE/>
      <w:spacing w:before="220" w:line="220" w:lineRule="atLeast"/>
    </w:pPr>
    <w:rPr>
      <w:rFonts w:ascii="Arial Black" w:eastAsia="Batang" w:hAnsi="Arial Black" w:cs="Arial Black"/>
      <w:spacing w:val="-10"/>
    </w:rPr>
  </w:style>
  <w:style w:type="paragraph" w:customStyle="1" w:styleId="CompanyName">
    <w:name w:val="Company Name"/>
    <w:basedOn w:val="Normal"/>
    <w:next w:val="Normal"/>
    <w:rsid w:val="00E76FDE"/>
    <w:pPr>
      <w:widowControl/>
      <w:tabs>
        <w:tab w:val="left" w:pos="2160"/>
        <w:tab w:val="right" w:pos="6480"/>
      </w:tabs>
      <w:overflowPunct/>
      <w:autoSpaceDE/>
      <w:spacing w:before="240" w:after="40" w:line="220" w:lineRule="atLeast"/>
    </w:pPr>
    <w:rPr>
      <w:rFonts w:ascii="Arial" w:eastAsia="Batang" w:hAnsi="Arial" w:cs="Arial"/>
    </w:rPr>
  </w:style>
  <w:style w:type="paragraph" w:customStyle="1" w:styleId="JobTitle">
    <w:name w:val="Job Title"/>
    <w:next w:val="Normal"/>
    <w:rsid w:val="00E76FDE"/>
    <w:pPr>
      <w:suppressAutoHyphens/>
      <w:spacing w:after="60" w:line="220" w:lineRule="atLeast"/>
    </w:pPr>
    <w:rPr>
      <w:rFonts w:ascii="Arial Black" w:eastAsia="Batang" w:hAnsi="Arial Black" w:cs="Arial Black"/>
      <w:spacing w:val="-10"/>
      <w:lang w:eastAsia="ar-SA"/>
    </w:rPr>
  </w:style>
  <w:style w:type="paragraph" w:customStyle="1" w:styleId="Achievement">
    <w:name w:val="Achievement"/>
    <w:basedOn w:val="BodyText"/>
    <w:rsid w:val="00E76FDE"/>
    <w:pPr>
      <w:tabs>
        <w:tab w:val="num" w:pos="1778"/>
      </w:tabs>
      <w:spacing w:after="60"/>
      <w:ind w:left="1663" w:hanging="245"/>
    </w:pPr>
  </w:style>
  <w:style w:type="paragraph" w:styleId="ListBullet">
    <w:name w:val="List Bullet"/>
    <w:basedOn w:val="Normal"/>
    <w:rsid w:val="00E76FDE"/>
    <w:pPr>
      <w:widowControl/>
      <w:tabs>
        <w:tab w:val="num" w:pos="2880"/>
      </w:tabs>
      <w:overflowPunct/>
      <w:autoSpaceDE/>
      <w:ind w:left="2880" w:hanging="360"/>
      <w:jc w:val="both"/>
    </w:pPr>
    <w:rPr>
      <w:rFonts w:ascii="Calibri" w:hAnsi="Calibri" w:cs="Tahoma"/>
      <w:bCs/>
      <w:sz w:val="21"/>
      <w:szCs w:val="21"/>
    </w:rPr>
  </w:style>
  <w:style w:type="paragraph" w:styleId="NormalWeb">
    <w:name w:val="Normal (Web)"/>
    <w:basedOn w:val="Normal"/>
    <w:uiPriority w:val="99"/>
    <w:rsid w:val="00E76FDE"/>
    <w:pPr>
      <w:widowControl/>
      <w:overflowPunct/>
      <w:autoSpaceDE/>
    </w:pPr>
    <w:rPr>
      <w:rFonts w:ascii="Arial Unicode MS" w:eastAsia="Arial Unicode MS" w:hAnsi="Arial Unicode MS" w:cs="Arial Unicode MS"/>
      <w:sz w:val="24"/>
    </w:rPr>
  </w:style>
  <w:style w:type="paragraph" w:styleId="Footer">
    <w:name w:val="footer"/>
    <w:basedOn w:val="Normal"/>
    <w:rsid w:val="00E76FDE"/>
    <w:pPr>
      <w:tabs>
        <w:tab w:val="center" w:pos="4320"/>
        <w:tab w:val="right" w:pos="8640"/>
      </w:tabs>
    </w:pPr>
  </w:style>
  <w:style w:type="paragraph" w:customStyle="1" w:styleId="CharCharCharChar">
    <w:name w:val="Char Char Char Char"/>
    <w:basedOn w:val="Normal"/>
    <w:rsid w:val="00E76FDE"/>
    <w:pPr>
      <w:widowControl/>
      <w:overflowPunct/>
      <w:autoSpaceDE/>
      <w:spacing w:after="160" w:line="240" w:lineRule="exact"/>
    </w:pPr>
    <w:rPr>
      <w:rFonts w:ascii="Verdana" w:hAnsi="Verdana" w:cs="Arial"/>
      <w:sz w:val="22"/>
    </w:rPr>
  </w:style>
  <w:style w:type="paragraph" w:customStyle="1" w:styleId="CharCharCharChar0">
    <w:name w:val="Char Char Char Char"/>
    <w:basedOn w:val="Normal"/>
    <w:rsid w:val="00E76FDE"/>
    <w:pPr>
      <w:widowControl/>
      <w:overflowPunct/>
      <w:autoSpaceDE/>
      <w:spacing w:after="160" w:line="240" w:lineRule="exact"/>
    </w:pPr>
    <w:rPr>
      <w:rFonts w:ascii="Verdana" w:hAnsi="Verdana" w:cs="Arial"/>
      <w:sz w:val="22"/>
    </w:rPr>
  </w:style>
  <w:style w:type="paragraph" w:customStyle="1" w:styleId="CharCharChar">
    <w:name w:val="Char Char Char"/>
    <w:basedOn w:val="Normal"/>
    <w:rsid w:val="00E76FDE"/>
    <w:pPr>
      <w:widowControl/>
      <w:overflowPunct/>
      <w:autoSpaceDE/>
      <w:spacing w:after="160" w:line="240" w:lineRule="exact"/>
    </w:pPr>
    <w:rPr>
      <w:rFonts w:ascii="Verdana" w:hAnsi="Verdana" w:cs="Arial"/>
      <w:sz w:val="22"/>
    </w:rPr>
  </w:style>
  <w:style w:type="paragraph" w:styleId="BodyTextIndent">
    <w:name w:val="Body Text Indent"/>
    <w:basedOn w:val="Normal"/>
    <w:rsid w:val="00E76FDE"/>
    <w:pPr>
      <w:widowControl/>
      <w:overflowPunct/>
      <w:autoSpaceDE/>
      <w:spacing w:after="120"/>
      <w:ind w:left="283"/>
    </w:pPr>
  </w:style>
  <w:style w:type="paragraph" w:customStyle="1" w:styleId="CharCharChar1CharCharChar">
    <w:name w:val="Char Char Char1 Char Char Char"/>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ompanyNameOne">
    <w:name w:val="Company Name One"/>
    <w:basedOn w:val="CompanyName"/>
    <w:next w:val="JobTitle"/>
    <w:rsid w:val="00E76FDE"/>
    <w:pPr>
      <w:tabs>
        <w:tab w:val="clear" w:pos="2160"/>
        <w:tab w:val="left" w:pos="1440"/>
      </w:tabs>
      <w:suppressAutoHyphens w:val="0"/>
      <w:spacing w:before="60" w:after="0"/>
    </w:pPr>
    <w:rPr>
      <w:rFonts w:ascii="Garamond" w:eastAsia="Times New Roman" w:hAnsi="Garamond" w:cs="Garamond"/>
      <w:sz w:val="22"/>
      <w:szCs w:val="22"/>
      <w:lang w:val="en-AU"/>
    </w:rPr>
  </w:style>
  <w:style w:type="paragraph" w:styleId="PlainText">
    <w:name w:val="Plain Text"/>
    <w:basedOn w:val="Normal"/>
    <w:rsid w:val="00E76FDE"/>
    <w:pPr>
      <w:widowControl/>
      <w:suppressAutoHyphens w:val="0"/>
      <w:overflowPunct/>
      <w:autoSpaceDE/>
    </w:pPr>
    <w:rPr>
      <w:rFonts w:ascii="Courier New" w:hAnsi="Courier New" w:cs="Courier New"/>
    </w:rPr>
  </w:style>
  <w:style w:type="paragraph" w:customStyle="1" w:styleId="Char">
    <w:name w:val="Char"/>
    <w:basedOn w:val="Normal"/>
    <w:rsid w:val="00E76FDE"/>
    <w:pPr>
      <w:widowControl/>
      <w:suppressAutoHyphens w:val="0"/>
      <w:overflowPunct/>
      <w:autoSpaceDE/>
      <w:spacing w:after="160" w:line="240" w:lineRule="exact"/>
    </w:pPr>
    <w:rPr>
      <w:rFonts w:ascii="Verdana" w:hAnsi="Verdana" w:cs="Arial"/>
      <w:sz w:val="22"/>
    </w:rPr>
  </w:style>
  <w:style w:type="paragraph" w:styleId="Subtitle">
    <w:name w:val="Subtitle"/>
    <w:basedOn w:val="Normal"/>
    <w:next w:val="BodyText"/>
    <w:qFormat/>
    <w:rsid w:val="00E76FDE"/>
    <w:pPr>
      <w:widowControl/>
      <w:overflowPunct/>
      <w:autoSpaceDE/>
      <w:jc w:val="right"/>
    </w:pPr>
    <w:rPr>
      <w:rFonts w:ascii="Arial" w:hAnsi="Arial" w:cs="Arial"/>
      <w:b/>
      <w:bCs/>
      <w:sz w:val="24"/>
      <w:szCs w:val="24"/>
      <w:lang w:val="af-ZA"/>
    </w:rPr>
  </w:style>
  <w:style w:type="paragraph" w:styleId="BodyTextIndent2">
    <w:name w:val="Body Text Indent 2"/>
    <w:basedOn w:val="Normal"/>
    <w:rsid w:val="00E76FDE"/>
    <w:pPr>
      <w:widowControl/>
      <w:overflowPunct/>
      <w:autoSpaceDE/>
      <w:spacing w:after="120" w:line="480" w:lineRule="auto"/>
      <w:ind w:left="360"/>
    </w:pPr>
    <w:rPr>
      <w:sz w:val="24"/>
      <w:szCs w:val="24"/>
    </w:rPr>
  </w:style>
  <w:style w:type="paragraph" w:customStyle="1" w:styleId="Char0">
    <w:name w:val="Char"/>
    <w:basedOn w:val="Normal"/>
    <w:rsid w:val="00E76FDE"/>
    <w:pPr>
      <w:widowControl/>
      <w:suppressAutoHyphens w:val="0"/>
      <w:overflowPunct/>
      <w:autoSpaceDE/>
      <w:spacing w:after="160" w:line="240" w:lineRule="exact"/>
    </w:pPr>
    <w:rPr>
      <w:rFonts w:ascii="Verdana" w:hAnsi="Verdana" w:cs="Verdana"/>
      <w:sz w:val="22"/>
      <w:szCs w:val="22"/>
    </w:rPr>
  </w:style>
  <w:style w:type="paragraph" w:customStyle="1" w:styleId="CharCharCharCharChar">
    <w:name w:val="Char Char Char Char Char"/>
    <w:basedOn w:val="Normal"/>
    <w:rsid w:val="00E76FDE"/>
    <w:pPr>
      <w:widowControl/>
      <w:suppressAutoHyphens w:val="0"/>
      <w:overflowPunct/>
      <w:autoSpaceDE/>
      <w:spacing w:after="160" w:line="240" w:lineRule="exact"/>
    </w:pPr>
    <w:rPr>
      <w:rFonts w:ascii="Verdana" w:hAnsi="Verdana" w:cs="Arial"/>
      <w:sz w:val="22"/>
    </w:rPr>
  </w:style>
  <w:style w:type="paragraph" w:styleId="Title">
    <w:name w:val="Title"/>
    <w:basedOn w:val="Normal"/>
    <w:next w:val="Subtitle"/>
    <w:qFormat/>
    <w:rsid w:val="00E76FDE"/>
    <w:pPr>
      <w:widowControl/>
      <w:suppressAutoHyphens w:val="0"/>
      <w:overflowPunct/>
      <w:autoSpaceDE/>
      <w:jc w:val="center"/>
    </w:pPr>
    <w:rPr>
      <w:rFonts w:ascii="AvantGarde Bk BT" w:hAnsi="AvantGarde Bk BT" w:cs="AvantGarde Bk BT"/>
      <w:b/>
      <w:sz w:val="32"/>
      <w:u w:val="single"/>
    </w:rPr>
  </w:style>
  <w:style w:type="paragraph" w:customStyle="1" w:styleId="Char3">
    <w:name w:val="Char3"/>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har1CharCharChar">
    <w:name w:val="Char1 Char Char Char"/>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harCharChar1Char">
    <w:name w:val="Char Char Char1 Char"/>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harChar">
    <w:name w:val="Char Char"/>
    <w:basedOn w:val="Normal"/>
    <w:rsid w:val="00E76FDE"/>
    <w:pPr>
      <w:widowControl/>
      <w:suppressAutoHyphens w:val="0"/>
      <w:overflowPunct/>
      <w:autoSpaceDE/>
      <w:spacing w:after="160" w:line="240" w:lineRule="exact"/>
    </w:pPr>
    <w:rPr>
      <w:rFonts w:ascii="Verdana" w:hAnsi="Verdana" w:cs="Verdana"/>
      <w:sz w:val="22"/>
      <w:szCs w:val="22"/>
    </w:rPr>
  </w:style>
  <w:style w:type="paragraph" w:customStyle="1" w:styleId="Bullets0">
    <w:name w:val="Bullets"/>
    <w:basedOn w:val="Normal"/>
    <w:rsid w:val="00E76FDE"/>
    <w:pPr>
      <w:widowControl/>
      <w:tabs>
        <w:tab w:val="num" w:pos="720"/>
      </w:tabs>
      <w:suppressAutoHyphens w:val="0"/>
      <w:overflowPunct/>
      <w:autoSpaceDE/>
      <w:spacing w:before="60" w:after="60" w:line="260" w:lineRule="atLeast"/>
      <w:ind w:left="720" w:hanging="360"/>
    </w:pPr>
    <w:rPr>
      <w:rFonts w:ascii="Arial" w:eastAsia="SimSun" w:hAnsi="Arial" w:cs="Arial"/>
    </w:rPr>
  </w:style>
  <w:style w:type="paragraph" w:customStyle="1" w:styleId="Text">
    <w:name w:val="Text"/>
    <w:basedOn w:val="Normal"/>
    <w:rsid w:val="00E76FDE"/>
    <w:pPr>
      <w:widowControl/>
      <w:tabs>
        <w:tab w:val="right" w:leader="dot" w:pos="8208"/>
      </w:tabs>
      <w:suppressAutoHyphens w:val="0"/>
      <w:overflowPunct/>
      <w:autoSpaceDE/>
      <w:spacing w:before="60" w:after="60"/>
    </w:pPr>
    <w:rPr>
      <w:rFonts w:ascii="Arial" w:eastAsia="SimSun" w:hAnsi="Arial" w:cs="Arial"/>
    </w:rPr>
  </w:style>
  <w:style w:type="paragraph" w:customStyle="1" w:styleId="TableContents">
    <w:name w:val="Table Contents"/>
    <w:basedOn w:val="Normal"/>
    <w:rsid w:val="00E76FDE"/>
    <w:pPr>
      <w:suppressLineNumbers/>
    </w:pPr>
  </w:style>
  <w:style w:type="paragraph" w:customStyle="1" w:styleId="TableHeading">
    <w:name w:val="Table Heading"/>
    <w:basedOn w:val="TableContents"/>
    <w:rsid w:val="00E76FDE"/>
    <w:pPr>
      <w:jc w:val="center"/>
    </w:pPr>
    <w:rPr>
      <w:b/>
      <w:bCs/>
    </w:rPr>
  </w:style>
  <w:style w:type="paragraph" w:styleId="ListParagraph">
    <w:name w:val="List Paragraph"/>
    <w:basedOn w:val="Normal"/>
    <w:link w:val="ListParagraphChar"/>
    <w:uiPriority w:val="34"/>
    <w:qFormat/>
    <w:rsid w:val="00E76FDE"/>
    <w:pPr>
      <w:widowControl/>
      <w:suppressAutoHyphens w:val="0"/>
      <w:overflowPunct/>
      <w:autoSpaceDE/>
      <w:spacing w:after="200" w:line="276" w:lineRule="auto"/>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EC2D6B"/>
    <w:rPr>
      <w:rFonts w:ascii="Tahoma" w:hAnsi="Tahoma"/>
      <w:sz w:val="16"/>
      <w:szCs w:val="16"/>
    </w:rPr>
  </w:style>
  <w:style w:type="character" w:customStyle="1" w:styleId="BalloonTextChar">
    <w:name w:val="Balloon Text Char"/>
    <w:link w:val="BalloonText"/>
    <w:uiPriority w:val="99"/>
    <w:semiHidden/>
    <w:rsid w:val="00EC2D6B"/>
    <w:rPr>
      <w:rFonts w:ascii="Tahoma" w:hAnsi="Tahoma" w:cs="Tahoma"/>
      <w:kern w:val="1"/>
      <w:sz w:val="16"/>
      <w:szCs w:val="16"/>
      <w:lang w:eastAsia="ar-SA"/>
    </w:rPr>
  </w:style>
  <w:style w:type="character" w:customStyle="1" w:styleId="BodyTextChar">
    <w:name w:val="Body Text Char"/>
    <w:link w:val="BodyText"/>
    <w:rsid w:val="007D63CB"/>
    <w:rPr>
      <w:rFonts w:ascii="Arial" w:eastAsia="Batang" w:hAnsi="Arial" w:cs="Arial"/>
      <w:spacing w:val="-5"/>
      <w:kern w:val="1"/>
      <w:lang w:eastAsia="ar-SA"/>
    </w:rPr>
  </w:style>
  <w:style w:type="character" w:customStyle="1" w:styleId="ListParagraphChar">
    <w:name w:val="List Paragraph Char"/>
    <w:link w:val="ListParagraph"/>
    <w:uiPriority w:val="34"/>
    <w:locked/>
    <w:rsid w:val="00D632C1"/>
    <w:rPr>
      <w:rFonts w:ascii="Calibri" w:eastAsia="Calibri" w:hAnsi="Calibri" w:cs="Calibri"/>
      <w:kern w:val="1"/>
      <w:sz w:val="22"/>
      <w:szCs w:val="22"/>
      <w:lang w:eastAsia="ar-SA"/>
    </w:rPr>
  </w:style>
  <w:style w:type="paragraph" w:customStyle="1" w:styleId="NormalBullet">
    <w:name w:val="Normal Bullet"/>
    <w:basedOn w:val="Normal"/>
    <w:rsid w:val="00152712"/>
    <w:pPr>
      <w:widowControl/>
      <w:numPr>
        <w:numId w:val="24"/>
      </w:numPr>
      <w:suppressAutoHyphens w:val="0"/>
      <w:overflowPunct/>
      <w:autoSpaceDE/>
    </w:pPr>
    <w:rPr>
      <w:kern w:val="0"/>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8B"/>
    <w:pPr>
      <w:widowControl w:val="0"/>
      <w:suppressAutoHyphens/>
      <w:overflowPunct w:val="0"/>
      <w:autoSpaceDE w:val="0"/>
    </w:pPr>
    <w:rPr>
      <w:kern w:val="1"/>
      <w:lang w:eastAsia="ar-SA"/>
    </w:rPr>
  </w:style>
  <w:style w:type="paragraph" w:styleId="Heading1">
    <w:name w:val="heading 1"/>
    <w:basedOn w:val="Normal"/>
    <w:next w:val="Normal"/>
    <w:qFormat/>
    <w:rsid w:val="00E76FDE"/>
    <w:pPr>
      <w:keepNext/>
      <w:tabs>
        <w:tab w:val="num" w:pos="0"/>
      </w:tabs>
      <w:ind w:left="432" w:hanging="432"/>
      <w:jc w:val="center"/>
      <w:outlineLvl w:val="0"/>
    </w:pPr>
    <w:rPr>
      <w:rFonts w:ascii="Book Antiqua" w:hAnsi="Book Antiqua" w:cs="Book Antiqua"/>
      <w:b/>
    </w:rPr>
  </w:style>
  <w:style w:type="paragraph" w:styleId="Heading2">
    <w:name w:val="heading 2"/>
    <w:basedOn w:val="Normal"/>
    <w:next w:val="Normal"/>
    <w:qFormat/>
    <w:rsid w:val="00E76FDE"/>
    <w:pPr>
      <w:keepNext/>
      <w:tabs>
        <w:tab w:val="num" w:pos="0"/>
      </w:tabs>
      <w:ind w:left="576" w:hanging="576"/>
      <w:outlineLvl w:val="1"/>
    </w:pPr>
    <w:rPr>
      <w:rFonts w:ascii="Book Antiqua" w:hAnsi="Book Antiqua" w:cs="Book Antiqua"/>
      <w:sz w:val="24"/>
    </w:rPr>
  </w:style>
  <w:style w:type="paragraph" w:styleId="Heading3">
    <w:name w:val="heading 3"/>
    <w:basedOn w:val="Normal"/>
    <w:next w:val="Normal"/>
    <w:qFormat/>
    <w:rsid w:val="00E76FDE"/>
    <w:pPr>
      <w:keepNext/>
      <w:tabs>
        <w:tab w:val="num" w:pos="0"/>
      </w:tabs>
      <w:ind w:left="720" w:hanging="720"/>
      <w:outlineLvl w:val="2"/>
    </w:pPr>
    <w:rPr>
      <w:rFonts w:ascii="Book Antiqua" w:hAnsi="Book Antiqua" w:cs="Book Antiqua"/>
      <w:i/>
    </w:rPr>
  </w:style>
  <w:style w:type="paragraph" w:styleId="Heading4">
    <w:name w:val="heading 4"/>
    <w:basedOn w:val="Normal"/>
    <w:next w:val="Normal"/>
    <w:qFormat/>
    <w:rsid w:val="00E76FDE"/>
    <w:pPr>
      <w:keepNext/>
      <w:tabs>
        <w:tab w:val="num" w:pos="0"/>
      </w:tabs>
      <w:ind w:left="864" w:hanging="864"/>
      <w:outlineLvl w:val="3"/>
    </w:pPr>
    <w:rPr>
      <w:rFonts w:ascii="Book Antiqua" w:hAnsi="Book Antiqua" w:cs="Book Antiqua"/>
      <w:b/>
    </w:rPr>
  </w:style>
  <w:style w:type="paragraph" w:styleId="Heading5">
    <w:name w:val="heading 5"/>
    <w:basedOn w:val="Normal"/>
    <w:next w:val="Normal"/>
    <w:qFormat/>
    <w:rsid w:val="00E76FDE"/>
    <w:pPr>
      <w:keepNext/>
      <w:tabs>
        <w:tab w:val="num" w:pos="0"/>
        <w:tab w:val="left" w:pos="720"/>
      </w:tabs>
      <w:ind w:left="1008" w:hanging="1008"/>
      <w:jc w:val="center"/>
      <w:outlineLvl w:val="4"/>
    </w:pPr>
    <w:rPr>
      <w:rFonts w:ascii="Arial" w:hAnsi="Arial" w:cs="Arial"/>
      <w:b/>
      <w:sz w:val="24"/>
    </w:rPr>
  </w:style>
  <w:style w:type="paragraph" w:styleId="Heading6">
    <w:name w:val="heading 6"/>
    <w:basedOn w:val="Normal"/>
    <w:next w:val="Normal"/>
    <w:qFormat/>
    <w:rsid w:val="00E76FDE"/>
    <w:pPr>
      <w:keepNext/>
      <w:widowControl/>
      <w:tabs>
        <w:tab w:val="num" w:pos="0"/>
      </w:tabs>
      <w:overflowPunct/>
      <w:autoSpaceDE/>
      <w:ind w:left="1152" w:hanging="1152"/>
      <w:outlineLvl w:val="5"/>
    </w:pPr>
    <w:rPr>
      <w:rFonts w:ascii="Garamond" w:hAnsi="Garamond" w:cs="Garamond"/>
      <w:b/>
      <w:sz w:val="24"/>
      <w:szCs w:val="22"/>
    </w:rPr>
  </w:style>
  <w:style w:type="paragraph" w:styleId="Heading7">
    <w:name w:val="heading 7"/>
    <w:basedOn w:val="Normal"/>
    <w:next w:val="Normal"/>
    <w:qFormat/>
    <w:rsid w:val="00E76FDE"/>
    <w:pPr>
      <w:keepNext/>
      <w:tabs>
        <w:tab w:val="num" w:pos="0"/>
      </w:tabs>
      <w:ind w:left="1296" w:hanging="1296"/>
      <w:jc w:val="center"/>
      <w:outlineLvl w:val="6"/>
    </w:pPr>
    <w:rPr>
      <w:rFonts w:ascii="Garamond" w:hAnsi="Garamond" w:cs="Garamond"/>
      <w:b/>
      <w:sz w:val="22"/>
      <w:szCs w:val="22"/>
      <w:lang w:val="en-GB"/>
    </w:rPr>
  </w:style>
  <w:style w:type="paragraph" w:styleId="Heading8">
    <w:name w:val="heading 8"/>
    <w:basedOn w:val="Normal"/>
    <w:next w:val="Normal"/>
    <w:qFormat/>
    <w:rsid w:val="00E76FDE"/>
    <w:pPr>
      <w:keepNext/>
      <w:tabs>
        <w:tab w:val="num" w:pos="0"/>
      </w:tabs>
      <w:ind w:left="1440" w:hanging="1440"/>
      <w:jc w:val="both"/>
      <w:outlineLvl w:val="7"/>
    </w:pPr>
    <w:rPr>
      <w:rFonts w:ascii="Tahoma" w:hAnsi="Tahoma" w:cs="Tahoma"/>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6FDE"/>
    <w:rPr>
      <w:rFonts w:ascii="Symbol" w:hAnsi="Symbol" w:cs="Symbol"/>
    </w:rPr>
  </w:style>
  <w:style w:type="character" w:customStyle="1" w:styleId="WW8Num1z1">
    <w:name w:val="WW8Num1z1"/>
    <w:rsid w:val="00E76FDE"/>
  </w:style>
  <w:style w:type="character" w:customStyle="1" w:styleId="WW8Num1z2">
    <w:name w:val="WW8Num1z2"/>
    <w:rsid w:val="00E76FDE"/>
  </w:style>
  <w:style w:type="character" w:customStyle="1" w:styleId="WW8Num1z3">
    <w:name w:val="WW8Num1z3"/>
    <w:rsid w:val="00E76FDE"/>
  </w:style>
  <w:style w:type="character" w:customStyle="1" w:styleId="WW8Num1z4">
    <w:name w:val="WW8Num1z4"/>
    <w:rsid w:val="00E76FDE"/>
  </w:style>
  <w:style w:type="character" w:customStyle="1" w:styleId="WW8Num1z5">
    <w:name w:val="WW8Num1z5"/>
    <w:rsid w:val="00E76FDE"/>
  </w:style>
  <w:style w:type="character" w:customStyle="1" w:styleId="WW8Num1z6">
    <w:name w:val="WW8Num1z6"/>
    <w:rsid w:val="00E76FDE"/>
  </w:style>
  <w:style w:type="character" w:customStyle="1" w:styleId="WW8Num1z7">
    <w:name w:val="WW8Num1z7"/>
    <w:rsid w:val="00E76FDE"/>
  </w:style>
  <w:style w:type="character" w:customStyle="1" w:styleId="WW8Num1z8">
    <w:name w:val="WW8Num1z8"/>
    <w:rsid w:val="00E76FDE"/>
  </w:style>
  <w:style w:type="character" w:customStyle="1" w:styleId="WW8Num2z0">
    <w:name w:val="WW8Num2z0"/>
    <w:rsid w:val="00E76FDE"/>
    <w:rPr>
      <w:rFonts w:ascii="Symbol" w:hAnsi="Symbol" w:cs="Symbol"/>
    </w:rPr>
  </w:style>
  <w:style w:type="character" w:customStyle="1" w:styleId="WW8Num3z0">
    <w:name w:val="WW8Num3z0"/>
    <w:rsid w:val="00E76FDE"/>
    <w:rPr>
      <w:rFonts w:ascii="Symbol" w:hAnsi="Symbol" w:cs="Symbol"/>
      <w:sz w:val="24"/>
      <w:szCs w:val="24"/>
    </w:rPr>
  </w:style>
  <w:style w:type="character" w:customStyle="1" w:styleId="WW8Num4z0">
    <w:name w:val="WW8Num4z0"/>
    <w:rsid w:val="00E76FDE"/>
    <w:rPr>
      <w:rFonts w:ascii="Wingdings" w:hAnsi="Wingdings" w:cs="Wingdings"/>
      <w:sz w:val="21"/>
      <w:szCs w:val="21"/>
    </w:rPr>
  </w:style>
  <w:style w:type="character" w:customStyle="1" w:styleId="WW8Num5z0">
    <w:name w:val="WW8Num5z0"/>
    <w:rsid w:val="00E76FDE"/>
    <w:rPr>
      <w:rFonts w:ascii="Symbol" w:hAnsi="Symbol" w:cs="Symbol"/>
      <w:color w:val="000000"/>
      <w:sz w:val="24"/>
      <w:szCs w:val="24"/>
    </w:rPr>
  </w:style>
  <w:style w:type="character" w:customStyle="1" w:styleId="WW8Num6z0">
    <w:name w:val="WW8Num6z0"/>
    <w:rsid w:val="00E76FDE"/>
    <w:rPr>
      <w:rFonts w:ascii="Wingdings" w:hAnsi="Wingdings" w:cs="Wingdings"/>
      <w:color w:val="000000"/>
      <w:sz w:val="24"/>
      <w:szCs w:val="24"/>
    </w:rPr>
  </w:style>
  <w:style w:type="character" w:customStyle="1" w:styleId="WW8Num7z0">
    <w:name w:val="WW8Num7z0"/>
    <w:rsid w:val="00E76FDE"/>
    <w:rPr>
      <w:rFonts w:ascii="Courier New" w:eastAsia="Times New Roman" w:hAnsi="Courier New" w:cs="Times New Roman"/>
      <w:b w:val="0"/>
      <w:bCs w:val="0"/>
      <w:color w:val="auto"/>
      <w:spacing w:val="-1"/>
      <w:sz w:val="24"/>
      <w:szCs w:val="24"/>
    </w:rPr>
  </w:style>
  <w:style w:type="character" w:customStyle="1" w:styleId="WW8Num8z0">
    <w:name w:val="WW8Num8z0"/>
    <w:rsid w:val="00E76FDE"/>
    <w:rPr>
      <w:rFonts w:ascii="Courier New" w:eastAsia="Courier" w:hAnsi="Courier New" w:cs="Courier New"/>
      <w:b w:val="0"/>
      <w:bCs w:val="0"/>
      <w:color w:val="000000"/>
      <w:spacing w:val="-1"/>
      <w:sz w:val="24"/>
      <w:szCs w:val="24"/>
    </w:rPr>
  </w:style>
  <w:style w:type="character" w:customStyle="1" w:styleId="WW8Num9z0">
    <w:name w:val="WW8Num9z0"/>
    <w:rsid w:val="00E76FDE"/>
    <w:rPr>
      <w:rFonts w:ascii="Wingdings" w:eastAsia="Times New Roman" w:hAnsi="Wingdings" w:cs="Wingdings"/>
      <w:color w:val="000000"/>
      <w:sz w:val="24"/>
      <w:szCs w:val="24"/>
    </w:rPr>
  </w:style>
  <w:style w:type="character" w:customStyle="1" w:styleId="WW8Num10z0">
    <w:name w:val="WW8Num10z0"/>
    <w:rsid w:val="00E76FDE"/>
    <w:rPr>
      <w:rFonts w:ascii="Courier New" w:eastAsia="Calibri" w:hAnsi="Courier New" w:cs="Courier New"/>
      <w:caps w:val="0"/>
      <w:smallCaps w:val="0"/>
      <w:color w:val="000000"/>
      <w:sz w:val="24"/>
      <w:szCs w:val="24"/>
    </w:rPr>
  </w:style>
  <w:style w:type="character" w:customStyle="1" w:styleId="WW8Num10z1">
    <w:name w:val="WW8Num10z1"/>
    <w:rsid w:val="00E76FDE"/>
    <w:rPr>
      <w:rFonts w:ascii="Courier New" w:hAnsi="Courier New" w:cs="Courier New"/>
    </w:rPr>
  </w:style>
  <w:style w:type="character" w:customStyle="1" w:styleId="WW8Num11z0">
    <w:name w:val="WW8Num11z0"/>
    <w:rsid w:val="00E76FDE"/>
    <w:rPr>
      <w:rFonts w:ascii="Wingdings" w:eastAsia="Times New Roman" w:hAnsi="Wingdings" w:cs="Wingdings"/>
      <w:caps w:val="0"/>
      <w:smallCaps w:val="0"/>
      <w:color w:val="000000"/>
      <w:sz w:val="24"/>
      <w:szCs w:val="24"/>
    </w:rPr>
  </w:style>
  <w:style w:type="character" w:customStyle="1" w:styleId="WW8Num11z1">
    <w:name w:val="WW8Num11z1"/>
    <w:rsid w:val="00E76FDE"/>
    <w:rPr>
      <w:rFonts w:ascii="Courier New" w:hAnsi="Courier New" w:cs="Courier New"/>
    </w:rPr>
  </w:style>
  <w:style w:type="character" w:customStyle="1" w:styleId="WW8Num11z3">
    <w:name w:val="WW8Num11z3"/>
    <w:rsid w:val="00E76FDE"/>
  </w:style>
  <w:style w:type="character" w:customStyle="1" w:styleId="WW8Num12z0">
    <w:name w:val="WW8Num12z0"/>
    <w:rsid w:val="00E76FDE"/>
    <w:rPr>
      <w:rFonts w:ascii="Courier New" w:hAnsi="Courier New" w:cs="Symbol"/>
      <w:caps w:val="0"/>
      <w:smallCaps w:val="0"/>
      <w:color w:val="000000"/>
      <w:spacing w:val="-1"/>
      <w:sz w:val="24"/>
      <w:szCs w:val="24"/>
    </w:rPr>
  </w:style>
  <w:style w:type="character" w:customStyle="1" w:styleId="WW8Num12z1">
    <w:name w:val="WW8Num12z1"/>
    <w:rsid w:val="00E76FDE"/>
    <w:rPr>
      <w:rFonts w:ascii="Courier New" w:hAnsi="Courier New" w:cs="Courier New"/>
    </w:rPr>
  </w:style>
  <w:style w:type="character" w:customStyle="1" w:styleId="WW8Num13z0">
    <w:name w:val="WW8Num13z0"/>
    <w:rsid w:val="00E76FDE"/>
    <w:rPr>
      <w:rFonts w:ascii="Wingdings 3" w:hAnsi="Wingdings 3" w:cs="Wingdings 3"/>
      <w:caps w:val="0"/>
      <w:smallCaps w:val="0"/>
      <w:color w:val="auto"/>
      <w:sz w:val="18"/>
      <w:szCs w:val="18"/>
    </w:rPr>
  </w:style>
  <w:style w:type="character" w:customStyle="1" w:styleId="WW8Num13z1">
    <w:name w:val="WW8Num13z1"/>
    <w:rsid w:val="00E76FDE"/>
    <w:rPr>
      <w:rFonts w:ascii="Courier New" w:hAnsi="Courier New" w:cs="Courier New"/>
    </w:rPr>
  </w:style>
  <w:style w:type="character" w:customStyle="1" w:styleId="WW8Num13z2">
    <w:name w:val="WW8Num13z2"/>
    <w:rsid w:val="00E76FDE"/>
    <w:rPr>
      <w:rFonts w:ascii="Wingdings" w:hAnsi="Wingdings" w:cs="Wingdings"/>
    </w:rPr>
  </w:style>
  <w:style w:type="character" w:customStyle="1" w:styleId="WW8Num13z3">
    <w:name w:val="WW8Num13z3"/>
    <w:rsid w:val="00E76FDE"/>
    <w:rPr>
      <w:rFonts w:ascii="Symbol" w:hAnsi="Symbol" w:cs="Symbol"/>
    </w:rPr>
  </w:style>
  <w:style w:type="character" w:customStyle="1" w:styleId="WW8Num14z0">
    <w:name w:val="WW8Num14z0"/>
    <w:rsid w:val="00E76FDE"/>
    <w:rPr>
      <w:rFonts w:ascii="Symbol" w:hAnsi="Symbol" w:cs="Symbol"/>
      <w:color w:val="000000"/>
      <w:spacing w:val="-1"/>
      <w:sz w:val="24"/>
      <w:szCs w:val="24"/>
    </w:rPr>
  </w:style>
  <w:style w:type="character" w:customStyle="1" w:styleId="WW8Num14z1">
    <w:name w:val="WW8Num14z1"/>
    <w:rsid w:val="00E76FDE"/>
    <w:rPr>
      <w:rFonts w:ascii="Courier New" w:hAnsi="Courier New" w:cs="Courier New"/>
    </w:rPr>
  </w:style>
  <w:style w:type="character" w:customStyle="1" w:styleId="WW8Num7z1">
    <w:name w:val="WW8Num7z1"/>
    <w:rsid w:val="00E76FDE"/>
    <w:rPr>
      <w:rFonts w:ascii="Courier New" w:hAnsi="Courier New" w:cs="Courier New"/>
    </w:rPr>
  </w:style>
  <w:style w:type="character" w:customStyle="1" w:styleId="WW8Num7z2">
    <w:name w:val="WW8Num7z2"/>
    <w:rsid w:val="00E76FDE"/>
    <w:rPr>
      <w:rFonts w:ascii="Wingdings" w:hAnsi="Wingdings" w:cs="Wingdings"/>
    </w:rPr>
  </w:style>
  <w:style w:type="character" w:customStyle="1" w:styleId="WW8Num7z3">
    <w:name w:val="WW8Num7z3"/>
    <w:rsid w:val="00E76FDE"/>
  </w:style>
  <w:style w:type="character" w:customStyle="1" w:styleId="WW8Num7z4">
    <w:name w:val="WW8Num7z4"/>
    <w:rsid w:val="00E76FDE"/>
  </w:style>
  <w:style w:type="character" w:customStyle="1" w:styleId="WW8Num7z5">
    <w:name w:val="WW8Num7z5"/>
    <w:rsid w:val="00E76FDE"/>
  </w:style>
  <w:style w:type="character" w:customStyle="1" w:styleId="WW8Num7z6">
    <w:name w:val="WW8Num7z6"/>
    <w:rsid w:val="00E76FDE"/>
  </w:style>
  <w:style w:type="character" w:customStyle="1" w:styleId="WW8Num7z7">
    <w:name w:val="WW8Num7z7"/>
    <w:rsid w:val="00E76FDE"/>
  </w:style>
  <w:style w:type="character" w:customStyle="1" w:styleId="WW8Num7z8">
    <w:name w:val="WW8Num7z8"/>
    <w:rsid w:val="00E76FDE"/>
  </w:style>
  <w:style w:type="character" w:customStyle="1" w:styleId="WW-DefaultParagraphFont">
    <w:name w:val="WW-Default Paragraph Font"/>
    <w:rsid w:val="00E76FDE"/>
  </w:style>
  <w:style w:type="character" w:customStyle="1" w:styleId="WW8Num6z1">
    <w:name w:val="WW8Num6z1"/>
    <w:rsid w:val="00E76FDE"/>
    <w:rPr>
      <w:rFonts w:ascii="Courier New" w:hAnsi="Courier New" w:cs="Courier New"/>
    </w:rPr>
  </w:style>
  <w:style w:type="character" w:customStyle="1" w:styleId="WW8Num6z2">
    <w:name w:val="WW8Num6z2"/>
    <w:rsid w:val="00E76FDE"/>
    <w:rPr>
      <w:rFonts w:ascii="Wingdings" w:hAnsi="Wingdings" w:cs="Wingdings"/>
    </w:rPr>
  </w:style>
  <w:style w:type="character" w:customStyle="1" w:styleId="WW8Num9z1">
    <w:name w:val="WW8Num9z1"/>
    <w:rsid w:val="00E76FDE"/>
    <w:rPr>
      <w:rFonts w:ascii="Courier New" w:hAnsi="Courier New" w:cs="Courier New"/>
    </w:rPr>
  </w:style>
  <w:style w:type="character" w:customStyle="1" w:styleId="WW8Num9z2">
    <w:name w:val="WW8Num9z2"/>
    <w:rsid w:val="00E76FDE"/>
    <w:rPr>
      <w:rFonts w:ascii="Wingdings" w:hAnsi="Wingdings" w:cs="Wingdings" w:hint="default"/>
    </w:rPr>
  </w:style>
  <w:style w:type="character" w:customStyle="1" w:styleId="WW8Num10z2">
    <w:name w:val="WW8Num10z2"/>
    <w:rsid w:val="00E76FDE"/>
    <w:rPr>
      <w:rFonts w:ascii="Wingdings" w:hAnsi="Wingdings" w:cs="Wingdings"/>
    </w:rPr>
  </w:style>
  <w:style w:type="character" w:customStyle="1" w:styleId="WW8Num11z2">
    <w:name w:val="WW8Num11z2"/>
    <w:rsid w:val="00E76FDE"/>
    <w:rPr>
      <w:rFonts w:ascii="Wingdings" w:hAnsi="Wingdings" w:cs="Wingdings"/>
    </w:rPr>
  </w:style>
  <w:style w:type="character" w:customStyle="1" w:styleId="WW8Num11z4">
    <w:name w:val="WW8Num11z4"/>
    <w:rsid w:val="00E76FDE"/>
  </w:style>
  <w:style w:type="character" w:customStyle="1" w:styleId="WW8Num11z5">
    <w:name w:val="WW8Num11z5"/>
    <w:rsid w:val="00E76FDE"/>
  </w:style>
  <w:style w:type="character" w:customStyle="1" w:styleId="WW8Num11z6">
    <w:name w:val="WW8Num11z6"/>
    <w:rsid w:val="00E76FDE"/>
  </w:style>
  <w:style w:type="character" w:customStyle="1" w:styleId="WW8Num11z7">
    <w:name w:val="WW8Num11z7"/>
    <w:rsid w:val="00E76FDE"/>
  </w:style>
  <w:style w:type="character" w:customStyle="1" w:styleId="WW8Num11z8">
    <w:name w:val="WW8Num11z8"/>
    <w:rsid w:val="00E76FDE"/>
  </w:style>
  <w:style w:type="character" w:customStyle="1" w:styleId="WW8Num12z2">
    <w:name w:val="WW8Num12z2"/>
    <w:rsid w:val="00E76FDE"/>
    <w:rPr>
      <w:rFonts w:ascii="Wingdings" w:hAnsi="Wingdings" w:cs="Wingdings"/>
    </w:rPr>
  </w:style>
  <w:style w:type="character" w:customStyle="1" w:styleId="WW8Num14z2">
    <w:name w:val="WW8Num14z2"/>
    <w:rsid w:val="00E76FDE"/>
    <w:rPr>
      <w:rFonts w:ascii="Wingdings" w:hAnsi="Wingdings" w:cs="Wingdings"/>
    </w:rPr>
  </w:style>
  <w:style w:type="character" w:customStyle="1" w:styleId="WW8Num15z0">
    <w:name w:val="WW8Num15z0"/>
    <w:rsid w:val="00E76FDE"/>
    <w:rPr>
      <w:rFonts w:ascii="Wingdings" w:hAnsi="Wingdings" w:cs="Wingdings"/>
      <w:b/>
      <w:i w:val="0"/>
      <w:color w:val="auto"/>
      <w:sz w:val="22"/>
      <w:szCs w:val="22"/>
    </w:rPr>
  </w:style>
  <w:style w:type="character" w:customStyle="1" w:styleId="WW8Num15z1">
    <w:name w:val="WW8Num15z1"/>
    <w:rsid w:val="00E76FDE"/>
    <w:rPr>
      <w:rFonts w:ascii="Courier New" w:hAnsi="Courier New" w:cs="Courier New"/>
    </w:rPr>
  </w:style>
  <w:style w:type="character" w:customStyle="1" w:styleId="WW8Num15z2">
    <w:name w:val="WW8Num15z2"/>
    <w:rsid w:val="00E76FDE"/>
    <w:rPr>
      <w:rFonts w:ascii="Wingdings" w:hAnsi="Wingdings" w:cs="Wingdings"/>
    </w:rPr>
  </w:style>
  <w:style w:type="character" w:customStyle="1" w:styleId="WW8Num16z0">
    <w:name w:val="WW8Num16z0"/>
    <w:rsid w:val="00E76FDE"/>
    <w:rPr>
      <w:rFonts w:ascii="Symbol" w:hAnsi="Symbol" w:cs="Symbol"/>
    </w:rPr>
  </w:style>
  <w:style w:type="character" w:customStyle="1" w:styleId="WW8Num16z1">
    <w:name w:val="WW8Num16z1"/>
    <w:rsid w:val="00E76FDE"/>
    <w:rPr>
      <w:rFonts w:ascii="Courier New" w:hAnsi="Courier New" w:cs="Courier New"/>
    </w:rPr>
  </w:style>
  <w:style w:type="character" w:customStyle="1" w:styleId="WW8Num16z2">
    <w:name w:val="WW8Num16z2"/>
    <w:rsid w:val="00E76FDE"/>
    <w:rPr>
      <w:rFonts w:ascii="Wingdings" w:hAnsi="Wingdings" w:cs="Wingdings"/>
    </w:rPr>
  </w:style>
  <w:style w:type="character" w:customStyle="1" w:styleId="WW8Num17z0">
    <w:name w:val="WW8Num17z0"/>
    <w:rsid w:val="00E76FDE"/>
    <w:rPr>
      <w:rFonts w:ascii="Wingdings" w:hAnsi="Wingdings" w:cs="Wingdings"/>
      <w:sz w:val="21"/>
      <w:szCs w:val="21"/>
    </w:rPr>
  </w:style>
  <w:style w:type="character" w:customStyle="1" w:styleId="WW8Num17z1">
    <w:name w:val="WW8Num17z1"/>
    <w:rsid w:val="00E76FDE"/>
    <w:rPr>
      <w:rFonts w:ascii="Symbol" w:hAnsi="Symbol" w:cs="Symbol"/>
      <w:sz w:val="21"/>
      <w:szCs w:val="21"/>
    </w:rPr>
  </w:style>
  <w:style w:type="character" w:customStyle="1" w:styleId="WW8Num17z2">
    <w:name w:val="WW8Num17z2"/>
    <w:rsid w:val="00E76FDE"/>
    <w:rPr>
      <w:rFonts w:ascii="Wingdings" w:hAnsi="Wingdings" w:cs="Wingdings"/>
    </w:rPr>
  </w:style>
  <w:style w:type="character" w:customStyle="1" w:styleId="WW8Num18z0">
    <w:name w:val="WW8Num18z0"/>
    <w:rsid w:val="00E76FDE"/>
    <w:rPr>
      <w:rFonts w:ascii="Symbol" w:eastAsia="Times New Roman" w:hAnsi="Symbol" w:cs="Symbol" w:hint="default"/>
      <w:color w:val="000000"/>
      <w:kern w:val="1"/>
      <w:sz w:val="24"/>
      <w:szCs w:val="24"/>
    </w:rPr>
  </w:style>
  <w:style w:type="character" w:customStyle="1" w:styleId="WW8Num18z1">
    <w:name w:val="WW8Num18z1"/>
    <w:rsid w:val="00E76FDE"/>
    <w:rPr>
      <w:rFonts w:ascii="Courier New" w:hAnsi="Courier New" w:cs="Courier New" w:hint="default"/>
    </w:rPr>
  </w:style>
  <w:style w:type="character" w:customStyle="1" w:styleId="WW8Num18z2">
    <w:name w:val="WW8Num18z2"/>
    <w:rsid w:val="00E76FDE"/>
    <w:rPr>
      <w:rFonts w:ascii="Wingdings" w:hAnsi="Wingdings" w:cs="Wingdings" w:hint="default"/>
    </w:rPr>
  </w:style>
  <w:style w:type="character" w:customStyle="1" w:styleId="WW8Num19z0">
    <w:name w:val="WW8Num19z0"/>
    <w:rsid w:val="00E76FDE"/>
    <w:rPr>
      <w:rFonts w:ascii="Symbol" w:eastAsia="Times New Roman" w:hAnsi="Symbol" w:cs="Symbol"/>
      <w:sz w:val="24"/>
      <w:szCs w:val="24"/>
    </w:rPr>
  </w:style>
  <w:style w:type="character" w:customStyle="1" w:styleId="WW8Num19z1">
    <w:name w:val="WW8Num19z1"/>
    <w:rsid w:val="00E76FDE"/>
    <w:rPr>
      <w:rFonts w:ascii="Courier New" w:hAnsi="Courier New" w:cs="Courier New"/>
    </w:rPr>
  </w:style>
  <w:style w:type="character" w:customStyle="1" w:styleId="WW8Num19z2">
    <w:name w:val="WW8Num19z2"/>
    <w:rsid w:val="00E76FDE"/>
    <w:rPr>
      <w:rFonts w:ascii="Wingdings" w:hAnsi="Wingdings" w:cs="Wingdings"/>
    </w:rPr>
  </w:style>
  <w:style w:type="character" w:customStyle="1" w:styleId="WW8Num20z0">
    <w:name w:val="WW8Num20z0"/>
    <w:rsid w:val="00E76FDE"/>
    <w:rPr>
      <w:rFonts w:ascii="Symbol" w:hAnsi="Symbol" w:cs="Symbol" w:hint="default"/>
      <w:sz w:val="24"/>
      <w:szCs w:val="24"/>
    </w:rPr>
  </w:style>
  <w:style w:type="character" w:customStyle="1" w:styleId="WW8Num20z1">
    <w:name w:val="WW8Num20z1"/>
    <w:rsid w:val="00E76FDE"/>
    <w:rPr>
      <w:rFonts w:ascii="Courier New" w:hAnsi="Courier New" w:cs="Courier New" w:hint="default"/>
    </w:rPr>
  </w:style>
  <w:style w:type="character" w:customStyle="1" w:styleId="WW8Num20z2">
    <w:name w:val="WW8Num20z2"/>
    <w:rsid w:val="00E76FDE"/>
    <w:rPr>
      <w:rFonts w:ascii="Wingdings" w:hAnsi="Wingdings" w:cs="Wingdings" w:hint="default"/>
    </w:rPr>
  </w:style>
  <w:style w:type="character" w:customStyle="1" w:styleId="WW8Num21z0">
    <w:name w:val="WW8Num21z0"/>
    <w:rsid w:val="00E76FDE"/>
    <w:rPr>
      <w:rFonts w:ascii="Symbol" w:hAnsi="Symbol" w:cs="Symbol" w:hint="default"/>
    </w:rPr>
  </w:style>
  <w:style w:type="character" w:customStyle="1" w:styleId="WW8Num21z1">
    <w:name w:val="WW8Num21z1"/>
    <w:rsid w:val="00E76FDE"/>
    <w:rPr>
      <w:rFonts w:ascii="Courier New" w:hAnsi="Courier New" w:cs="Courier New" w:hint="default"/>
    </w:rPr>
  </w:style>
  <w:style w:type="character" w:customStyle="1" w:styleId="WW8Num21z2">
    <w:name w:val="WW8Num21z2"/>
    <w:rsid w:val="00E76FDE"/>
    <w:rPr>
      <w:rFonts w:ascii="Wingdings" w:hAnsi="Wingdings" w:cs="Wingdings" w:hint="default"/>
    </w:rPr>
  </w:style>
  <w:style w:type="character" w:customStyle="1" w:styleId="WW8Num22z0">
    <w:name w:val="WW8Num22z0"/>
    <w:rsid w:val="00E76FDE"/>
    <w:rPr>
      <w:rFonts w:ascii="Symbol" w:hAnsi="Symbol" w:cs="Symbol" w:hint="default"/>
      <w:sz w:val="20"/>
    </w:rPr>
  </w:style>
  <w:style w:type="character" w:customStyle="1" w:styleId="WW8Num22z1">
    <w:name w:val="WW8Num22z1"/>
    <w:rsid w:val="00E76FDE"/>
    <w:rPr>
      <w:rFonts w:ascii="Courier New" w:hAnsi="Courier New" w:cs="Courier New" w:hint="default"/>
      <w:sz w:val="20"/>
    </w:rPr>
  </w:style>
  <w:style w:type="character" w:customStyle="1" w:styleId="WW8Num22z2">
    <w:name w:val="WW8Num22z2"/>
    <w:rsid w:val="00E76FDE"/>
    <w:rPr>
      <w:rFonts w:ascii="Wingdings" w:hAnsi="Wingdings" w:cs="Wingdings" w:hint="default"/>
      <w:sz w:val="20"/>
    </w:rPr>
  </w:style>
  <w:style w:type="character" w:customStyle="1" w:styleId="WW8Num23z0">
    <w:name w:val="WW8Num23z0"/>
    <w:rsid w:val="00E76FDE"/>
    <w:rPr>
      <w:rFonts w:ascii="Symbol" w:hAnsi="Symbol" w:cs="Symbol" w:hint="default"/>
    </w:rPr>
  </w:style>
  <w:style w:type="character" w:customStyle="1" w:styleId="WW8Num23z1">
    <w:name w:val="WW8Num23z1"/>
    <w:rsid w:val="00E76FDE"/>
    <w:rPr>
      <w:rFonts w:ascii="Courier New" w:hAnsi="Courier New" w:cs="Courier New" w:hint="default"/>
    </w:rPr>
  </w:style>
  <w:style w:type="character" w:customStyle="1" w:styleId="WW8Num23z2">
    <w:name w:val="WW8Num23z2"/>
    <w:rsid w:val="00E76FDE"/>
    <w:rPr>
      <w:rFonts w:ascii="Wingdings" w:hAnsi="Wingdings" w:cs="Wingdings" w:hint="default"/>
    </w:rPr>
  </w:style>
  <w:style w:type="character" w:customStyle="1" w:styleId="WW-DefaultParagraphFont1">
    <w:name w:val="WW-Default Paragraph Font1"/>
    <w:rsid w:val="00E76FDE"/>
  </w:style>
  <w:style w:type="character" w:customStyle="1" w:styleId="WW8Num4z1">
    <w:name w:val="WW8Num4z1"/>
    <w:rsid w:val="00E76FDE"/>
    <w:rPr>
      <w:rFonts w:ascii="Courier New" w:hAnsi="Courier New" w:cs="Courier New"/>
    </w:rPr>
  </w:style>
  <w:style w:type="character" w:customStyle="1" w:styleId="WW8Num4z2">
    <w:name w:val="WW8Num4z2"/>
    <w:rsid w:val="00E76FDE"/>
    <w:rPr>
      <w:rFonts w:ascii="Wingdings" w:hAnsi="Wingdings" w:cs="Wingdings"/>
    </w:rPr>
  </w:style>
  <w:style w:type="character" w:customStyle="1" w:styleId="WW8Num5z1">
    <w:name w:val="WW8Num5z1"/>
    <w:rsid w:val="00E76FDE"/>
    <w:rPr>
      <w:rFonts w:ascii="Courier New" w:hAnsi="Courier New" w:cs="Courier New"/>
    </w:rPr>
  </w:style>
  <w:style w:type="character" w:customStyle="1" w:styleId="WW8Num5z2">
    <w:name w:val="WW8Num5z2"/>
    <w:rsid w:val="00E76FDE"/>
    <w:rPr>
      <w:rFonts w:ascii="Wingdings" w:hAnsi="Wingdings" w:cs="Wingdings"/>
    </w:rPr>
  </w:style>
  <w:style w:type="character" w:customStyle="1" w:styleId="WW8Num5z3">
    <w:name w:val="WW8Num5z3"/>
    <w:rsid w:val="00E76FDE"/>
    <w:rPr>
      <w:rFonts w:ascii="Symbol" w:hAnsi="Symbol" w:cs="Symbol"/>
    </w:rPr>
  </w:style>
  <w:style w:type="character" w:customStyle="1" w:styleId="WW8Num6z3">
    <w:name w:val="WW8Num6z3"/>
    <w:rsid w:val="00E76FDE"/>
    <w:rPr>
      <w:rFonts w:ascii="Symbol" w:hAnsi="Symbol" w:cs="Symbol"/>
    </w:rPr>
  </w:style>
  <w:style w:type="character" w:customStyle="1" w:styleId="WW8Num8z1">
    <w:name w:val="WW8Num8z1"/>
    <w:rsid w:val="00E76FDE"/>
    <w:rPr>
      <w:rFonts w:ascii="Courier New" w:hAnsi="Courier New" w:cs="Courier New"/>
    </w:rPr>
  </w:style>
  <w:style w:type="character" w:customStyle="1" w:styleId="WW8Num8z2">
    <w:name w:val="WW8Num8z2"/>
    <w:rsid w:val="00E76FDE"/>
    <w:rPr>
      <w:rFonts w:ascii="Wingdings" w:hAnsi="Wingdings" w:cs="Wingdings"/>
    </w:rPr>
  </w:style>
  <w:style w:type="character" w:customStyle="1" w:styleId="WW8Num8z3">
    <w:name w:val="WW8Num8z3"/>
    <w:rsid w:val="00E76FDE"/>
    <w:rPr>
      <w:rFonts w:ascii="Symbol" w:hAnsi="Symbol" w:cs="Symbol"/>
    </w:rPr>
  </w:style>
  <w:style w:type="character" w:customStyle="1" w:styleId="WW8Num9z3">
    <w:name w:val="WW8Num9z3"/>
    <w:rsid w:val="00E76FDE"/>
    <w:rPr>
      <w:rFonts w:ascii="Symbol" w:hAnsi="Symbol" w:cs="Symbol"/>
    </w:rPr>
  </w:style>
  <w:style w:type="character" w:customStyle="1" w:styleId="WW8Num10z3">
    <w:name w:val="WW8Num10z3"/>
    <w:rsid w:val="00E76FDE"/>
    <w:rPr>
      <w:rFonts w:ascii="Symbol" w:hAnsi="Symbol" w:cs="Symbol"/>
    </w:rPr>
  </w:style>
  <w:style w:type="character" w:customStyle="1" w:styleId="WW8Num14z3">
    <w:name w:val="WW8Num14z3"/>
    <w:rsid w:val="00E76FDE"/>
    <w:rPr>
      <w:rFonts w:ascii="Symbol" w:hAnsi="Symbol" w:cs="Symbol"/>
    </w:rPr>
  </w:style>
  <w:style w:type="character" w:customStyle="1" w:styleId="WW8Num15z3">
    <w:name w:val="WW8Num15z3"/>
    <w:rsid w:val="00E76FDE"/>
    <w:rPr>
      <w:rFonts w:ascii="Symbol" w:hAnsi="Symbol" w:cs="Symbol"/>
    </w:rPr>
  </w:style>
  <w:style w:type="character" w:customStyle="1" w:styleId="WW8Num17z3">
    <w:name w:val="WW8Num17z3"/>
    <w:rsid w:val="00E76FDE"/>
    <w:rPr>
      <w:rFonts w:ascii="Symbol" w:hAnsi="Symbol" w:cs="Symbol"/>
    </w:rPr>
  </w:style>
  <w:style w:type="character" w:customStyle="1" w:styleId="WW8Num17z4">
    <w:name w:val="WW8Num17z4"/>
    <w:rsid w:val="00E76FDE"/>
    <w:rPr>
      <w:rFonts w:ascii="Courier New" w:hAnsi="Courier New" w:cs="Courier New"/>
    </w:rPr>
  </w:style>
  <w:style w:type="character" w:customStyle="1" w:styleId="WW-DefaultParagraphFont11">
    <w:name w:val="WW-Default Paragraph Font11"/>
    <w:rsid w:val="00E76FDE"/>
  </w:style>
  <w:style w:type="character" w:customStyle="1" w:styleId="WW8Num2z1">
    <w:name w:val="WW8Num2z1"/>
    <w:rsid w:val="00E76FDE"/>
    <w:rPr>
      <w:rFonts w:ascii="Courier New" w:hAnsi="Courier New" w:cs="Courier New"/>
    </w:rPr>
  </w:style>
  <w:style w:type="character" w:customStyle="1" w:styleId="WW8Num2z2">
    <w:name w:val="WW8Num2z2"/>
    <w:rsid w:val="00E76FDE"/>
    <w:rPr>
      <w:rFonts w:ascii="Wingdings" w:hAnsi="Wingdings" w:cs="Wingdings"/>
    </w:rPr>
  </w:style>
  <w:style w:type="character" w:customStyle="1" w:styleId="WW8Num4z3">
    <w:name w:val="WW8Num4z3"/>
    <w:rsid w:val="00E76FDE"/>
    <w:rPr>
      <w:rFonts w:ascii="Symbol" w:hAnsi="Symbol" w:cs="Symbol"/>
    </w:rPr>
  </w:style>
  <w:style w:type="character" w:customStyle="1" w:styleId="WW-DefaultParagraphFont111">
    <w:name w:val="WW-Default Paragraph Font111"/>
    <w:rsid w:val="00E76FDE"/>
  </w:style>
  <w:style w:type="character" w:styleId="Hyperlink">
    <w:name w:val="Hyperlink"/>
    <w:rsid w:val="00E76FDE"/>
    <w:rPr>
      <w:color w:val="0000FF"/>
      <w:u w:val="single"/>
    </w:rPr>
  </w:style>
  <w:style w:type="character" w:styleId="FollowedHyperlink">
    <w:name w:val="FollowedHyperlink"/>
    <w:rsid w:val="00E76FDE"/>
    <w:rPr>
      <w:color w:val="800080"/>
      <w:u w:val="single"/>
    </w:rPr>
  </w:style>
  <w:style w:type="character" w:styleId="PageNumber">
    <w:name w:val="page number"/>
    <w:basedOn w:val="WW-DefaultParagraphFont11"/>
    <w:rsid w:val="00E76FDE"/>
  </w:style>
  <w:style w:type="character" w:customStyle="1" w:styleId="TextChar">
    <w:name w:val="Text Char"/>
    <w:rsid w:val="00E76FDE"/>
    <w:rPr>
      <w:rFonts w:ascii="Arial" w:eastAsia="SimSun" w:hAnsi="Arial" w:cs="Arial"/>
      <w:kern w:val="1"/>
      <w:lang w:val="en-US" w:eastAsia="ar-SA" w:bidi="ar-SA"/>
    </w:rPr>
  </w:style>
  <w:style w:type="character" w:styleId="Emphasis">
    <w:name w:val="Emphasis"/>
    <w:qFormat/>
    <w:rsid w:val="00E76FDE"/>
    <w:rPr>
      <w:i/>
      <w:iCs/>
    </w:rPr>
  </w:style>
  <w:style w:type="character" w:customStyle="1" w:styleId="apple-style-span">
    <w:name w:val="apple-style-span"/>
    <w:basedOn w:val="WW-DefaultParagraphFont11"/>
    <w:rsid w:val="00E76FDE"/>
  </w:style>
  <w:style w:type="character" w:customStyle="1" w:styleId="Bullets">
    <w:name w:val="Bullets"/>
    <w:rsid w:val="00E76FDE"/>
    <w:rPr>
      <w:rFonts w:ascii="Courier New" w:eastAsia="OpenSymbol" w:hAnsi="Courier New" w:cs="OpenSymbol"/>
      <w:b/>
      <w:bCs/>
      <w:sz w:val="24"/>
      <w:szCs w:val="24"/>
    </w:rPr>
  </w:style>
  <w:style w:type="character" w:customStyle="1" w:styleId="apple-converted-space">
    <w:name w:val="apple-converted-space"/>
    <w:basedOn w:val="WW-DefaultParagraphFont1"/>
    <w:rsid w:val="00E76FDE"/>
  </w:style>
  <w:style w:type="character" w:customStyle="1" w:styleId="a">
    <w:name w:val="a"/>
    <w:rsid w:val="00E76FDE"/>
  </w:style>
  <w:style w:type="character" w:customStyle="1" w:styleId="l">
    <w:name w:val="l"/>
    <w:rsid w:val="00E76FDE"/>
  </w:style>
  <w:style w:type="character" w:customStyle="1" w:styleId="l7">
    <w:name w:val="l7"/>
    <w:rsid w:val="00E76FDE"/>
  </w:style>
  <w:style w:type="character" w:customStyle="1" w:styleId="l8">
    <w:name w:val="l8"/>
    <w:rsid w:val="00E76FDE"/>
  </w:style>
  <w:style w:type="character" w:customStyle="1" w:styleId="l6">
    <w:name w:val="l6"/>
    <w:rsid w:val="00E76FDE"/>
  </w:style>
  <w:style w:type="character" w:customStyle="1" w:styleId="Summarytext">
    <w:name w:val="Summary text"/>
    <w:rsid w:val="00E76FDE"/>
    <w:rPr>
      <w:rFonts w:ascii="Calibri" w:hAnsi="Calibri" w:cs="Tahoma"/>
      <w:sz w:val="20"/>
      <w:szCs w:val="20"/>
    </w:rPr>
  </w:style>
  <w:style w:type="character" w:customStyle="1" w:styleId="ListLabel1">
    <w:name w:val="ListLabel 1"/>
    <w:rsid w:val="00E76FDE"/>
    <w:rPr>
      <w:rFonts w:cs="Courier New"/>
    </w:rPr>
  </w:style>
  <w:style w:type="character" w:customStyle="1" w:styleId="ListLabel4">
    <w:name w:val="ListLabel 4"/>
    <w:rsid w:val="00E76FDE"/>
    <w:rPr>
      <w:rFonts w:cs="Courier New"/>
    </w:rPr>
  </w:style>
  <w:style w:type="character" w:customStyle="1" w:styleId="NumberingSymbols">
    <w:name w:val="Numbering Symbols"/>
    <w:rsid w:val="00E76FDE"/>
  </w:style>
  <w:style w:type="character" w:customStyle="1" w:styleId="ListLabel2">
    <w:name w:val="ListLabel 2"/>
    <w:rsid w:val="00E76FDE"/>
    <w:rPr>
      <w:rFonts w:cs="Courier New"/>
    </w:rPr>
  </w:style>
  <w:style w:type="paragraph" w:customStyle="1" w:styleId="Heading">
    <w:name w:val="Heading"/>
    <w:basedOn w:val="Normal"/>
    <w:next w:val="BodyText"/>
    <w:rsid w:val="00E76FDE"/>
    <w:pPr>
      <w:keepNext/>
      <w:spacing w:before="240" w:after="120"/>
    </w:pPr>
    <w:rPr>
      <w:rFonts w:ascii="Albany AMT" w:eastAsia="MS Mincho" w:hAnsi="Albany AMT" w:cs="Tahoma"/>
      <w:sz w:val="28"/>
      <w:szCs w:val="28"/>
    </w:rPr>
  </w:style>
  <w:style w:type="paragraph" w:styleId="BodyText">
    <w:name w:val="Body Text"/>
    <w:basedOn w:val="Normal"/>
    <w:link w:val="BodyTextChar"/>
    <w:rsid w:val="00E76FDE"/>
    <w:pPr>
      <w:widowControl/>
      <w:overflowPunct/>
      <w:autoSpaceDE/>
      <w:spacing w:after="220" w:line="220" w:lineRule="atLeast"/>
      <w:jc w:val="both"/>
    </w:pPr>
    <w:rPr>
      <w:rFonts w:ascii="Arial" w:eastAsia="Batang" w:hAnsi="Arial"/>
      <w:spacing w:val="-5"/>
    </w:rPr>
  </w:style>
  <w:style w:type="paragraph" w:styleId="List">
    <w:name w:val="List"/>
    <w:basedOn w:val="BodyText"/>
    <w:rsid w:val="00E76FDE"/>
    <w:rPr>
      <w:rFonts w:cs="Tahoma"/>
    </w:rPr>
  </w:style>
  <w:style w:type="paragraph" w:styleId="Caption">
    <w:name w:val="caption"/>
    <w:basedOn w:val="Normal"/>
    <w:qFormat/>
    <w:rsid w:val="00E76FDE"/>
    <w:pPr>
      <w:suppressLineNumbers/>
      <w:spacing w:before="120" w:after="120"/>
    </w:pPr>
    <w:rPr>
      <w:rFonts w:cs="Tahoma"/>
      <w:i/>
      <w:iCs/>
      <w:sz w:val="24"/>
      <w:szCs w:val="24"/>
    </w:rPr>
  </w:style>
  <w:style w:type="paragraph" w:customStyle="1" w:styleId="Index">
    <w:name w:val="Index"/>
    <w:basedOn w:val="Normal"/>
    <w:rsid w:val="00E76FDE"/>
    <w:pPr>
      <w:suppressLineNumbers/>
    </w:pPr>
    <w:rPr>
      <w:rFonts w:cs="Tahoma"/>
    </w:rPr>
  </w:style>
  <w:style w:type="paragraph" w:customStyle="1" w:styleId="RESUME">
    <w:name w:val="RESUME"/>
    <w:rsid w:val="00E76FDE"/>
    <w:pPr>
      <w:tabs>
        <w:tab w:val="left" w:pos="-1440"/>
        <w:tab w:val="left" w:pos="-720"/>
      </w:tabs>
      <w:suppressAutoHyphens/>
      <w:overflowPunct w:val="0"/>
      <w:autoSpaceDE w:val="0"/>
      <w:textAlignment w:val="baseline"/>
    </w:pPr>
    <w:rPr>
      <w:rFonts w:ascii="Albertus Medium" w:eastAsia="Arial" w:hAnsi="Albertus Medium" w:cs="Albertus Medium"/>
      <w:sz w:val="21"/>
      <w:lang w:eastAsia="ar-SA"/>
    </w:rPr>
  </w:style>
  <w:style w:type="paragraph" w:customStyle="1" w:styleId="Objective">
    <w:name w:val="Objective"/>
    <w:basedOn w:val="Normal"/>
    <w:next w:val="BodyText"/>
    <w:rsid w:val="00E76FDE"/>
    <w:pPr>
      <w:widowControl/>
      <w:overflowPunct/>
      <w:autoSpaceDE/>
      <w:spacing w:before="240" w:after="220" w:line="220" w:lineRule="atLeast"/>
    </w:pPr>
    <w:rPr>
      <w:rFonts w:ascii="Arial" w:eastAsia="Batang" w:hAnsi="Arial" w:cs="Arial"/>
    </w:rPr>
  </w:style>
  <w:style w:type="paragraph" w:styleId="Header">
    <w:name w:val="header"/>
    <w:basedOn w:val="Normal"/>
    <w:rsid w:val="00E76FDE"/>
    <w:pPr>
      <w:widowControl/>
      <w:tabs>
        <w:tab w:val="center" w:pos="4320"/>
        <w:tab w:val="right" w:pos="8640"/>
      </w:tabs>
      <w:overflowPunct/>
      <w:autoSpaceDE/>
    </w:pPr>
    <w:rPr>
      <w:rFonts w:ascii="Trebuchet MS" w:hAnsi="Trebuchet MS" w:cs="Trebuchet MS"/>
      <w:sz w:val="22"/>
      <w:lang w:val="en-GB"/>
    </w:rPr>
  </w:style>
  <w:style w:type="paragraph" w:customStyle="1" w:styleId="SectionTitle">
    <w:name w:val="Section Title"/>
    <w:basedOn w:val="Normal"/>
    <w:next w:val="Normal"/>
    <w:rsid w:val="00E76FDE"/>
    <w:pPr>
      <w:widowControl/>
      <w:overflowPunct/>
      <w:autoSpaceDE/>
      <w:spacing w:before="220" w:line="220" w:lineRule="atLeast"/>
    </w:pPr>
    <w:rPr>
      <w:rFonts w:ascii="Arial Black" w:eastAsia="Batang" w:hAnsi="Arial Black" w:cs="Arial Black"/>
      <w:spacing w:val="-10"/>
    </w:rPr>
  </w:style>
  <w:style w:type="paragraph" w:customStyle="1" w:styleId="CompanyName">
    <w:name w:val="Company Name"/>
    <w:basedOn w:val="Normal"/>
    <w:next w:val="Normal"/>
    <w:rsid w:val="00E76FDE"/>
    <w:pPr>
      <w:widowControl/>
      <w:tabs>
        <w:tab w:val="left" w:pos="2160"/>
        <w:tab w:val="right" w:pos="6480"/>
      </w:tabs>
      <w:overflowPunct/>
      <w:autoSpaceDE/>
      <w:spacing w:before="240" w:after="40" w:line="220" w:lineRule="atLeast"/>
    </w:pPr>
    <w:rPr>
      <w:rFonts w:ascii="Arial" w:eastAsia="Batang" w:hAnsi="Arial" w:cs="Arial"/>
    </w:rPr>
  </w:style>
  <w:style w:type="paragraph" w:customStyle="1" w:styleId="JobTitle">
    <w:name w:val="Job Title"/>
    <w:next w:val="Normal"/>
    <w:rsid w:val="00E76FDE"/>
    <w:pPr>
      <w:suppressAutoHyphens/>
      <w:spacing w:after="60" w:line="220" w:lineRule="atLeast"/>
    </w:pPr>
    <w:rPr>
      <w:rFonts w:ascii="Arial Black" w:eastAsia="Batang" w:hAnsi="Arial Black" w:cs="Arial Black"/>
      <w:spacing w:val="-10"/>
      <w:lang w:eastAsia="ar-SA"/>
    </w:rPr>
  </w:style>
  <w:style w:type="paragraph" w:customStyle="1" w:styleId="Achievement">
    <w:name w:val="Achievement"/>
    <w:basedOn w:val="BodyText"/>
    <w:rsid w:val="00E76FDE"/>
    <w:pPr>
      <w:tabs>
        <w:tab w:val="num" w:pos="1778"/>
      </w:tabs>
      <w:spacing w:after="60"/>
      <w:ind w:left="1663" w:hanging="245"/>
    </w:pPr>
  </w:style>
  <w:style w:type="paragraph" w:styleId="ListBullet">
    <w:name w:val="List Bullet"/>
    <w:basedOn w:val="Normal"/>
    <w:rsid w:val="00E76FDE"/>
    <w:pPr>
      <w:widowControl/>
      <w:tabs>
        <w:tab w:val="num" w:pos="2880"/>
      </w:tabs>
      <w:overflowPunct/>
      <w:autoSpaceDE/>
      <w:ind w:left="2880" w:hanging="360"/>
      <w:jc w:val="both"/>
    </w:pPr>
    <w:rPr>
      <w:rFonts w:ascii="Calibri" w:hAnsi="Calibri" w:cs="Tahoma"/>
      <w:bCs/>
      <w:sz w:val="21"/>
      <w:szCs w:val="21"/>
    </w:rPr>
  </w:style>
  <w:style w:type="paragraph" w:styleId="NormalWeb">
    <w:name w:val="Normal (Web)"/>
    <w:basedOn w:val="Normal"/>
    <w:uiPriority w:val="99"/>
    <w:rsid w:val="00E76FDE"/>
    <w:pPr>
      <w:widowControl/>
      <w:overflowPunct/>
      <w:autoSpaceDE/>
    </w:pPr>
    <w:rPr>
      <w:rFonts w:ascii="Arial Unicode MS" w:eastAsia="Arial Unicode MS" w:hAnsi="Arial Unicode MS" w:cs="Arial Unicode MS"/>
      <w:sz w:val="24"/>
    </w:rPr>
  </w:style>
  <w:style w:type="paragraph" w:styleId="Footer">
    <w:name w:val="footer"/>
    <w:basedOn w:val="Normal"/>
    <w:rsid w:val="00E76FDE"/>
    <w:pPr>
      <w:tabs>
        <w:tab w:val="center" w:pos="4320"/>
        <w:tab w:val="right" w:pos="8640"/>
      </w:tabs>
    </w:pPr>
  </w:style>
  <w:style w:type="paragraph" w:customStyle="1" w:styleId="CharCharCharChar">
    <w:name w:val="Char Char Char Char"/>
    <w:basedOn w:val="Normal"/>
    <w:rsid w:val="00E76FDE"/>
    <w:pPr>
      <w:widowControl/>
      <w:overflowPunct/>
      <w:autoSpaceDE/>
      <w:spacing w:after="160" w:line="240" w:lineRule="exact"/>
    </w:pPr>
    <w:rPr>
      <w:rFonts w:ascii="Verdana" w:hAnsi="Verdana" w:cs="Arial"/>
      <w:sz w:val="22"/>
    </w:rPr>
  </w:style>
  <w:style w:type="paragraph" w:customStyle="1" w:styleId="CharCharCharChar0">
    <w:name w:val="Char Char Char Char"/>
    <w:basedOn w:val="Normal"/>
    <w:rsid w:val="00E76FDE"/>
    <w:pPr>
      <w:widowControl/>
      <w:overflowPunct/>
      <w:autoSpaceDE/>
      <w:spacing w:after="160" w:line="240" w:lineRule="exact"/>
    </w:pPr>
    <w:rPr>
      <w:rFonts w:ascii="Verdana" w:hAnsi="Verdana" w:cs="Arial"/>
      <w:sz w:val="22"/>
    </w:rPr>
  </w:style>
  <w:style w:type="paragraph" w:customStyle="1" w:styleId="CharCharChar">
    <w:name w:val="Char Char Char"/>
    <w:basedOn w:val="Normal"/>
    <w:rsid w:val="00E76FDE"/>
    <w:pPr>
      <w:widowControl/>
      <w:overflowPunct/>
      <w:autoSpaceDE/>
      <w:spacing w:after="160" w:line="240" w:lineRule="exact"/>
    </w:pPr>
    <w:rPr>
      <w:rFonts w:ascii="Verdana" w:hAnsi="Verdana" w:cs="Arial"/>
      <w:sz w:val="22"/>
    </w:rPr>
  </w:style>
  <w:style w:type="paragraph" w:styleId="BodyTextIndent">
    <w:name w:val="Body Text Indent"/>
    <w:basedOn w:val="Normal"/>
    <w:rsid w:val="00E76FDE"/>
    <w:pPr>
      <w:widowControl/>
      <w:overflowPunct/>
      <w:autoSpaceDE/>
      <w:spacing w:after="120"/>
      <w:ind w:left="283"/>
    </w:pPr>
  </w:style>
  <w:style w:type="paragraph" w:customStyle="1" w:styleId="CharCharChar1CharCharChar">
    <w:name w:val="Char Char Char1 Char Char Char"/>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ompanyNameOne">
    <w:name w:val="Company Name One"/>
    <w:basedOn w:val="CompanyName"/>
    <w:next w:val="JobTitle"/>
    <w:rsid w:val="00E76FDE"/>
    <w:pPr>
      <w:tabs>
        <w:tab w:val="clear" w:pos="2160"/>
        <w:tab w:val="left" w:pos="1440"/>
      </w:tabs>
      <w:suppressAutoHyphens w:val="0"/>
      <w:spacing w:before="60" w:after="0"/>
    </w:pPr>
    <w:rPr>
      <w:rFonts w:ascii="Garamond" w:eastAsia="Times New Roman" w:hAnsi="Garamond" w:cs="Garamond"/>
      <w:sz w:val="22"/>
      <w:szCs w:val="22"/>
      <w:lang w:val="en-AU"/>
    </w:rPr>
  </w:style>
  <w:style w:type="paragraph" w:styleId="PlainText">
    <w:name w:val="Plain Text"/>
    <w:basedOn w:val="Normal"/>
    <w:rsid w:val="00E76FDE"/>
    <w:pPr>
      <w:widowControl/>
      <w:suppressAutoHyphens w:val="0"/>
      <w:overflowPunct/>
      <w:autoSpaceDE/>
    </w:pPr>
    <w:rPr>
      <w:rFonts w:ascii="Courier New" w:hAnsi="Courier New" w:cs="Courier New"/>
    </w:rPr>
  </w:style>
  <w:style w:type="paragraph" w:customStyle="1" w:styleId="Char">
    <w:name w:val="Char"/>
    <w:basedOn w:val="Normal"/>
    <w:rsid w:val="00E76FDE"/>
    <w:pPr>
      <w:widowControl/>
      <w:suppressAutoHyphens w:val="0"/>
      <w:overflowPunct/>
      <w:autoSpaceDE/>
      <w:spacing w:after="160" w:line="240" w:lineRule="exact"/>
    </w:pPr>
    <w:rPr>
      <w:rFonts w:ascii="Verdana" w:hAnsi="Verdana" w:cs="Arial"/>
      <w:sz w:val="22"/>
    </w:rPr>
  </w:style>
  <w:style w:type="paragraph" w:styleId="Subtitle">
    <w:name w:val="Subtitle"/>
    <w:basedOn w:val="Normal"/>
    <w:next w:val="BodyText"/>
    <w:qFormat/>
    <w:rsid w:val="00E76FDE"/>
    <w:pPr>
      <w:widowControl/>
      <w:overflowPunct/>
      <w:autoSpaceDE/>
      <w:jc w:val="right"/>
    </w:pPr>
    <w:rPr>
      <w:rFonts w:ascii="Arial" w:hAnsi="Arial" w:cs="Arial"/>
      <w:b/>
      <w:bCs/>
      <w:sz w:val="24"/>
      <w:szCs w:val="24"/>
      <w:lang w:val="af-ZA"/>
    </w:rPr>
  </w:style>
  <w:style w:type="paragraph" w:styleId="BodyTextIndent2">
    <w:name w:val="Body Text Indent 2"/>
    <w:basedOn w:val="Normal"/>
    <w:rsid w:val="00E76FDE"/>
    <w:pPr>
      <w:widowControl/>
      <w:overflowPunct/>
      <w:autoSpaceDE/>
      <w:spacing w:after="120" w:line="480" w:lineRule="auto"/>
      <w:ind w:left="360"/>
    </w:pPr>
    <w:rPr>
      <w:sz w:val="24"/>
      <w:szCs w:val="24"/>
    </w:rPr>
  </w:style>
  <w:style w:type="paragraph" w:customStyle="1" w:styleId="Char0">
    <w:name w:val="Char"/>
    <w:basedOn w:val="Normal"/>
    <w:rsid w:val="00E76FDE"/>
    <w:pPr>
      <w:widowControl/>
      <w:suppressAutoHyphens w:val="0"/>
      <w:overflowPunct/>
      <w:autoSpaceDE/>
      <w:spacing w:after="160" w:line="240" w:lineRule="exact"/>
    </w:pPr>
    <w:rPr>
      <w:rFonts w:ascii="Verdana" w:hAnsi="Verdana" w:cs="Verdana"/>
      <w:sz w:val="22"/>
      <w:szCs w:val="22"/>
    </w:rPr>
  </w:style>
  <w:style w:type="paragraph" w:customStyle="1" w:styleId="CharCharCharCharChar">
    <w:name w:val="Char Char Char Char Char"/>
    <w:basedOn w:val="Normal"/>
    <w:rsid w:val="00E76FDE"/>
    <w:pPr>
      <w:widowControl/>
      <w:suppressAutoHyphens w:val="0"/>
      <w:overflowPunct/>
      <w:autoSpaceDE/>
      <w:spacing w:after="160" w:line="240" w:lineRule="exact"/>
    </w:pPr>
    <w:rPr>
      <w:rFonts w:ascii="Verdana" w:hAnsi="Verdana" w:cs="Arial"/>
      <w:sz w:val="22"/>
    </w:rPr>
  </w:style>
  <w:style w:type="paragraph" w:styleId="Title">
    <w:name w:val="Title"/>
    <w:basedOn w:val="Normal"/>
    <w:next w:val="Subtitle"/>
    <w:qFormat/>
    <w:rsid w:val="00E76FDE"/>
    <w:pPr>
      <w:widowControl/>
      <w:suppressAutoHyphens w:val="0"/>
      <w:overflowPunct/>
      <w:autoSpaceDE/>
      <w:jc w:val="center"/>
    </w:pPr>
    <w:rPr>
      <w:rFonts w:ascii="AvantGarde Bk BT" w:hAnsi="AvantGarde Bk BT" w:cs="AvantGarde Bk BT"/>
      <w:b/>
      <w:sz w:val="32"/>
      <w:u w:val="single"/>
    </w:rPr>
  </w:style>
  <w:style w:type="paragraph" w:customStyle="1" w:styleId="Char3">
    <w:name w:val="Char3"/>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har1CharCharChar">
    <w:name w:val="Char1 Char Char Char"/>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harCharChar1Char">
    <w:name w:val="Char Char Char1 Char"/>
    <w:basedOn w:val="Normal"/>
    <w:rsid w:val="00E76FDE"/>
    <w:pPr>
      <w:widowControl/>
      <w:suppressAutoHyphens w:val="0"/>
      <w:overflowPunct/>
      <w:autoSpaceDE/>
      <w:spacing w:after="160" w:line="240" w:lineRule="exact"/>
    </w:pPr>
    <w:rPr>
      <w:rFonts w:ascii="Verdana" w:hAnsi="Verdana" w:cs="Arial"/>
      <w:sz w:val="22"/>
    </w:rPr>
  </w:style>
  <w:style w:type="paragraph" w:customStyle="1" w:styleId="CharChar">
    <w:name w:val="Char Char"/>
    <w:basedOn w:val="Normal"/>
    <w:rsid w:val="00E76FDE"/>
    <w:pPr>
      <w:widowControl/>
      <w:suppressAutoHyphens w:val="0"/>
      <w:overflowPunct/>
      <w:autoSpaceDE/>
      <w:spacing w:after="160" w:line="240" w:lineRule="exact"/>
    </w:pPr>
    <w:rPr>
      <w:rFonts w:ascii="Verdana" w:hAnsi="Verdana" w:cs="Verdana"/>
      <w:sz w:val="22"/>
      <w:szCs w:val="22"/>
    </w:rPr>
  </w:style>
  <w:style w:type="paragraph" w:customStyle="1" w:styleId="Bullets0">
    <w:name w:val="Bullets"/>
    <w:basedOn w:val="Normal"/>
    <w:rsid w:val="00E76FDE"/>
    <w:pPr>
      <w:widowControl/>
      <w:tabs>
        <w:tab w:val="num" w:pos="720"/>
      </w:tabs>
      <w:suppressAutoHyphens w:val="0"/>
      <w:overflowPunct/>
      <w:autoSpaceDE/>
      <w:spacing w:before="60" w:after="60" w:line="260" w:lineRule="atLeast"/>
      <w:ind w:left="720" w:hanging="360"/>
    </w:pPr>
    <w:rPr>
      <w:rFonts w:ascii="Arial" w:eastAsia="SimSun" w:hAnsi="Arial" w:cs="Arial"/>
    </w:rPr>
  </w:style>
  <w:style w:type="paragraph" w:customStyle="1" w:styleId="Text">
    <w:name w:val="Text"/>
    <w:basedOn w:val="Normal"/>
    <w:rsid w:val="00E76FDE"/>
    <w:pPr>
      <w:widowControl/>
      <w:tabs>
        <w:tab w:val="right" w:leader="dot" w:pos="8208"/>
      </w:tabs>
      <w:suppressAutoHyphens w:val="0"/>
      <w:overflowPunct/>
      <w:autoSpaceDE/>
      <w:spacing w:before="60" w:after="60"/>
    </w:pPr>
    <w:rPr>
      <w:rFonts w:ascii="Arial" w:eastAsia="SimSun" w:hAnsi="Arial" w:cs="Arial"/>
    </w:rPr>
  </w:style>
  <w:style w:type="paragraph" w:customStyle="1" w:styleId="TableContents">
    <w:name w:val="Table Contents"/>
    <w:basedOn w:val="Normal"/>
    <w:rsid w:val="00E76FDE"/>
    <w:pPr>
      <w:suppressLineNumbers/>
    </w:pPr>
  </w:style>
  <w:style w:type="paragraph" w:customStyle="1" w:styleId="TableHeading">
    <w:name w:val="Table Heading"/>
    <w:basedOn w:val="TableContents"/>
    <w:rsid w:val="00E76FDE"/>
    <w:pPr>
      <w:jc w:val="center"/>
    </w:pPr>
    <w:rPr>
      <w:b/>
      <w:bCs/>
    </w:rPr>
  </w:style>
  <w:style w:type="paragraph" w:styleId="ListParagraph">
    <w:name w:val="List Paragraph"/>
    <w:basedOn w:val="Normal"/>
    <w:link w:val="ListParagraphChar"/>
    <w:uiPriority w:val="34"/>
    <w:qFormat/>
    <w:rsid w:val="00E76FDE"/>
    <w:pPr>
      <w:widowControl/>
      <w:suppressAutoHyphens w:val="0"/>
      <w:overflowPunct/>
      <w:autoSpaceDE/>
      <w:spacing w:after="200" w:line="276" w:lineRule="auto"/>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EC2D6B"/>
    <w:rPr>
      <w:rFonts w:ascii="Tahoma" w:hAnsi="Tahoma"/>
      <w:sz w:val="16"/>
      <w:szCs w:val="16"/>
    </w:rPr>
  </w:style>
  <w:style w:type="character" w:customStyle="1" w:styleId="BalloonTextChar">
    <w:name w:val="Balloon Text Char"/>
    <w:link w:val="BalloonText"/>
    <w:uiPriority w:val="99"/>
    <w:semiHidden/>
    <w:rsid w:val="00EC2D6B"/>
    <w:rPr>
      <w:rFonts w:ascii="Tahoma" w:hAnsi="Tahoma" w:cs="Tahoma"/>
      <w:kern w:val="1"/>
      <w:sz w:val="16"/>
      <w:szCs w:val="16"/>
      <w:lang w:eastAsia="ar-SA"/>
    </w:rPr>
  </w:style>
  <w:style w:type="character" w:customStyle="1" w:styleId="BodyTextChar">
    <w:name w:val="Body Text Char"/>
    <w:link w:val="BodyText"/>
    <w:rsid w:val="007D63CB"/>
    <w:rPr>
      <w:rFonts w:ascii="Arial" w:eastAsia="Batang" w:hAnsi="Arial" w:cs="Arial"/>
      <w:spacing w:val="-5"/>
      <w:kern w:val="1"/>
      <w:lang w:eastAsia="ar-SA"/>
    </w:rPr>
  </w:style>
  <w:style w:type="character" w:customStyle="1" w:styleId="ListParagraphChar">
    <w:name w:val="List Paragraph Char"/>
    <w:link w:val="ListParagraph"/>
    <w:uiPriority w:val="34"/>
    <w:locked/>
    <w:rsid w:val="00D632C1"/>
    <w:rPr>
      <w:rFonts w:ascii="Calibri" w:eastAsia="Calibri" w:hAnsi="Calibri" w:cs="Calibri"/>
      <w:kern w:val="1"/>
      <w:sz w:val="22"/>
      <w:szCs w:val="22"/>
      <w:lang w:eastAsia="ar-SA"/>
    </w:rPr>
  </w:style>
  <w:style w:type="paragraph" w:customStyle="1" w:styleId="NormalBullet">
    <w:name w:val="Normal Bullet"/>
    <w:basedOn w:val="Normal"/>
    <w:rsid w:val="00152712"/>
    <w:pPr>
      <w:widowControl/>
      <w:numPr>
        <w:numId w:val="24"/>
      </w:numPr>
      <w:suppressAutoHyphens w:val="0"/>
      <w:overflowPunct/>
      <w:autoSpaceDE/>
    </w:pPr>
    <w:rPr>
      <w:kern w:val="0"/>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0062">
      <w:bodyDiv w:val="1"/>
      <w:marLeft w:val="0"/>
      <w:marRight w:val="0"/>
      <w:marTop w:val="0"/>
      <w:marBottom w:val="0"/>
      <w:divBdr>
        <w:top w:val="none" w:sz="0" w:space="0" w:color="auto"/>
        <w:left w:val="none" w:sz="0" w:space="0" w:color="auto"/>
        <w:bottom w:val="none" w:sz="0" w:space="0" w:color="auto"/>
        <w:right w:val="none" w:sz="0" w:space="0" w:color="auto"/>
      </w:divBdr>
    </w:div>
    <w:div w:id="87434894">
      <w:bodyDiv w:val="1"/>
      <w:marLeft w:val="0"/>
      <w:marRight w:val="0"/>
      <w:marTop w:val="0"/>
      <w:marBottom w:val="0"/>
      <w:divBdr>
        <w:top w:val="none" w:sz="0" w:space="0" w:color="auto"/>
        <w:left w:val="none" w:sz="0" w:space="0" w:color="auto"/>
        <w:bottom w:val="none" w:sz="0" w:space="0" w:color="auto"/>
        <w:right w:val="none" w:sz="0" w:space="0" w:color="auto"/>
      </w:divBdr>
    </w:div>
    <w:div w:id="429665941">
      <w:bodyDiv w:val="1"/>
      <w:marLeft w:val="0"/>
      <w:marRight w:val="0"/>
      <w:marTop w:val="0"/>
      <w:marBottom w:val="0"/>
      <w:divBdr>
        <w:top w:val="none" w:sz="0" w:space="0" w:color="auto"/>
        <w:left w:val="none" w:sz="0" w:space="0" w:color="auto"/>
        <w:bottom w:val="none" w:sz="0" w:space="0" w:color="auto"/>
        <w:right w:val="none" w:sz="0" w:space="0" w:color="auto"/>
      </w:divBdr>
    </w:div>
    <w:div w:id="478229604">
      <w:bodyDiv w:val="1"/>
      <w:marLeft w:val="0"/>
      <w:marRight w:val="0"/>
      <w:marTop w:val="0"/>
      <w:marBottom w:val="0"/>
      <w:divBdr>
        <w:top w:val="none" w:sz="0" w:space="0" w:color="auto"/>
        <w:left w:val="none" w:sz="0" w:space="0" w:color="auto"/>
        <w:bottom w:val="none" w:sz="0" w:space="0" w:color="auto"/>
        <w:right w:val="none" w:sz="0" w:space="0" w:color="auto"/>
      </w:divBdr>
    </w:div>
    <w:div w:id="557472275">
      <w:bodyDiv w:val="1"/>
      <w:marLeft w:val="0"/>
      <w:marRight w:val="0"/>
      <w:marTop w:val="0"/>
      <w:marBottom w:val="0"/>
      <w:divBdr>
        <w:top w:val="none" w:sz="0" w:space="0" w:color="auto"/>
        <w:left w:val="none" w:sz="0" w:space="0" w:color="auto"/>
        <w:bottom w:val="none" w:sz="0" w:space="0" w:color="auto"/>
        <w:right w:val="none" w:sz="0" w:space="0" w:color="auto"/>
      </w:divBdr>
    </w:div>
    <w:div w:id="935359142">
      <w:bodyDiv w:val="1"/>
      <w:marLeft w:val="0"/>
      <w:marRight w:val="0"/>
      <w:marTop w:val="0"/>
      <w:marBottom w:val="0"/>
      <w:divBdr>
        <w:top w:val="none" w:sz="0" w:space="0" w:color="auto"/>
        <w:left w:val="none" w:sz="0" w:space="0" w:color="auto"/>
        <w:bottom w:val="none" w:sz="0" w:space="0" w:color="auto"/>
        <w:right w:val="none" w:sz="0" w:space="0" w:color="auto"/>
      </w:divBdr>
    </w:div>
    <w:div w:id="1018967605">
      <w:bodyDiv w:val="1"/>
      <w:marLeft w:val="0"/>
      <w:marRight w:val="0"/>
      <w:marTop w:val="0"/>
      <w:marBottom w:val="0"/>
      <w:divBdr>
        <w:top w:val="none" w:sz="0" w:space="0" w:color="auto"/>
        <w:left w:val="none" w:sz="0" w:space="0" w:color="auto"/>
        <w:bottom w:val="none" w:sz="0" w:space="0" w:color="auto"/>
        <w:right w:val="none" w:sz="0" w:space="0" w:color="auto"/>
      </w:divBdr>
    </w:div>
    <w:div w:id="1030649044">
      <w:bodyDiv w:val="1"/>
      <w:marLeft w:val="0"/>
      <w:marRight w:val="0"/>
      <w:marTop w:val="0"/>
      <w:marBottom w:val="0"/>
      <w:divBdr>
        <w:top w:val="none" w:sz="0" w:space="0" w:color="auto"/>
        <w:left w:val="none" w:sz="0" w:space="0" w:color="auto"/>
        <w:bottom w:val="none" w:sz="0" w:space="0" w:color="auto"/>
        <w:right w:val="none" w:sz="0" w:space="0" w:color="auto"/>
      </w:divBdr>
      <w:divsChild>
        <w:div w:id="1049383384">
          <w:marLeft w:val="0"/>
          <w:marRight w:val="0"/>
          <w:marTop w:val="0"/>
          <w:marBottom w:val="0"/>
          <w:divBdr>
            <w:top w:val="none" w:sz="0" w:space="0" w:color="auto"/>
            <w:left w:val="none" w:sz="0" w:space="0" w:color="auto"/>
            <w:bottom w:val="none" w:sz="0" w:space="0" w:color="auto"/>
            <w:right w:val="none" w:sz="0" w:space="0" w:color="auto"/>
          </w:divBdr>
        </w:div>
        <w:div w:id="1715154402">
          <w:marLeft w:val="0"/>
          <w:marRight w:val="0"/>
          <w:marTop w:val="0"/>
          <w:marBottom w:val="0"/>
          <w:divBdr>
            <w:top w:val="none" w:sz="0" w:space="0" w:color="auto"/>
            <w:left w:val="none" w:sz="0" w:space="0" w:color="auto"/>
            <w:bottom w:val="none" w:sz="0" w:space="0" w:color="auto"/>
            <w:right w:val="none" w:sz="0" w:space="0" w:color="auto"/>
          </w:divBdr>
        </w:div>
        <w:div w:id="1245653604">
          <w:marLeft w:val="0"/>
          <w:marRight w:val="0"/>
          <w:marTop w:val="0"/>
          <w:marBottom w:val="0"/>
          <w:divBdr>
            <w:top w:val="none" w:sz="0" w:space="0" w:color="auto"/>
            <w:left w:val="none" w:sz="0" w:space="0" w:color="auto"/>
            <w:bottom w:val="none" w:sz="0" w:space="0" w:color="auto"/>
            <w:right w:val="none" w:sz="0" w:space="0" w:color="auto"/>
          </w:divBdr>
        </w:div>
        <w:div w:id="1214805381">
          <w:marLeft w:val="0"/>
          <w:marRight w:val="0"/>
          <w:marTop w:val="0"/>
          <w:marBottom w:val="0"/>
          <w:divBdr>
            <w:top w:val="none" w:sz="0" w:space="0" w:color="auto"/>
            <w:left w:val="none" w:sz="0" w:space="0" w:color="auto"/>
            <w:bottom w:val="none" w:sz="0" w:space="0" w:color="auto"/>
            <w:right w:val="none" w:sz="0" w:space="0" w:color="auto"/>
          </w:divBdr>
        </w:div>
        <w:div w:id="670572042">
          <w:marLeft w:val="0"/>
          <w:marRight w:val="0"/>
          <w:marTop w:val="0"/>
          <w:marBottom w:val="0"/>
          <w:divBdr>
            <w:top w:val="none" w:sz="0" w:space="0" w:color="auto"/>
            <w:left w:val="none" w:sz="0" w:space="0" w:color="auto"/>
            <w:bottom w:val="none" w:sz="0" w:space="0" w:color="auto"/>
            <w:right w:val="none" w:sz="0" w:space="0" w:color="auto"/>
          </w:divBdr>
        </w:div>
        <w:div w:id="1969585689">
          <w:marLeft w:val="0"/>
          <w:marRight w:val="0"/>
          <w:marTop w:val="0"/>
          <w:marBottom w:val="0"/>
          <w:divBdr>
            <w:top w:val="none" w:sz="0" w:space="0" w:color="auto"/>
            <w:left w:val="none" w:sz="0" w:space="0" w:color="auto"/>
            <w:bottom w:val="none" w:sz="0" w:space="0" w:color="auto"/>
            <w:right w:val="none" w:sz="0" w:space="0" w:color="auto"/>
          </w:divBdr>
        </w:div>
      </w:divsChild>
    </w:div>
    <w:div w:id="1228951913">
      <w:bodyDiv w:val="1"/>
      <w:marLeft w:val="0"/>
      <w:marRight w:val="0"/>
      <w:marTop w:val="0"/>
      <w:marBottom w:val="0"/>
      <w:divBdr>
        <w:top w:val="none" w:sz="0" w:space="0" w:color="auto"/>
        <w:left w:val="none" w:sz="0" w:space="0" w:color="auto"/>
        <w:bottom w:val="none" w:sz="0" w:space="0" w:color="auto"/>
        <w:right w:val="none" w:sz="0" w:space="0" w:color="auto"/>
      </w:divBdr>
    </w:div>
    <w:div w:id="1295020962">
      <w:bodyDiv w:val="1"/>
      <w:marLeft w:val="0"/>
      <w:marRight w:val="0"/>
      <w:marTop w:val="0"/>
      <w:marBottom w:val="0"/>
      <w:divBdr>
        <w:top w:val="none" w:sz="0" w:space="0" w:color="auto"/>
        <w:left w:val="none" w:sz="0" w:space="0" w:color="auto"/>
        <w:bottom w:val="none" w:sz="0" w:space="0" w:color="auto"/>
        <w:right w:val="none" w:sz="0" w:space="0" w:color="auto"/>
      </w:divBdr>
    </w:div>
    <w:div w:id="1752005914">
      <w:bodyDiv w:val="1"/>
      <w:marLeft w:val="0"/>
      <w:marRight w:val="0"/>
      <w:marTop w:val="0"/>
      <w:marBottom w:val="0"/>
      <w:divBdr>
        <w:top w:val="none" w:sz="0" w:space="0" w:color="auto"/>
        <w:left w:val="none" w:sz="0" w:space="0" w:color="auto"/>
        <w:bottom w:val="none" w:sz="0" w:space="0" w:color="auto"/>
        <w:right w:val="none" w:sz="0" w:space="0" w:color="auto"/>
      </w:divBdr>
    </w:div>
    <w:div w:id="1868134221">
      <w:bodyDiv w:val="1"/>
      <w:marLeft w:val="0"/>
      <w:marRight w:val="0"/>
      <w:marTop w:val="0"/>
      <w:marBottom w:val="0"/>
      <w:divBdr>
        <w:top w:val="none" w:sz="0" w:space="0" w:color="auto"/>
        <w:left w:val="none" w:sz="0" w:space="0" w:color="auto"/>
        <w:bottom w:val="none" w:sz="0" w:space="0" w:color="auto"/>
        <w:right w:val="none" w:sz="0" w:space="0" w:color="auto"/>
      </w:divBdr>
    </w:div>
    <w:div w:id="19309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AE0A5-AAFA-499E-96CB-3285E9F0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CLIENT INFORMATION</vt:lpstr>
    </vt:vector>
  </TitlesOfParts>
  <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INFORMATION</dc:title>
  <dc:creator>Marie Plett</dc:creator>
  <cp:lastModifiedBy>SRA</cp:lastModifiedBy>
  <cp:revision>2</cp:revision>
  <cp:lastPrinted>2016-02-25T06:12:00Z</cp:lastPrinted>
  <dcterms:created xsi:type="dcterms:W3CDTF">2017-06-11T07:26:00Z</dcterms:created>
  <dcterms:modified xsi:type="dcterms:W3CDTF">2017-06-11T07:26:00Z</dcterms:modified>
</cp:coreProperties>
</file>